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BB37" w14:textId="77777777" w:rsidR="001E2865" w:rsidRDefault="001E2865" w:rsidP="00E172D0">
      <w:pPr>
        <w:shd w:val="clear" w:color="auto" w:fill="FFFFFF"/>
        <w:spacing w:before="100" w:beforeAutospacing="1" w:after="100" w:afterAutospacing="1" w:line="240" w:lineRule="auto"/>
        <w:rPr>
          <w:rFonts w:ascii="Helvetica" w:eastAsia="Times New Roman" w:hAnsi="Helvetica" w:cs="Helvetica"/>
          <w:color w:val="696969"/>
          <w:sz w:val="24"/>
          <w:szCs w:val="24"/>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E7CFA" w:rsidRPr="00956419" w14:paraId="0B56A2A3" w14:textId="77777777" w:rsidTr="00B913DC">
        <w:tc>
          <w:tcPr>
            <w:tcW w:w="4788" w:type="dxa"/>
          </w:tcPr>
          <w:p w14:paraId="6AB10638" w14:textId="77777777" w:rsidR="003E7CFA" w:rsidRPr="00956419" w:rsidRDefault="005960B8" w:rsidP="005960B8">
            <w:pPr>
              <w:spacing w:before="0"/>
              <w:jc w:val="both"/>
              <w:rPr>
                <w:rFonts w:ascii="Tahoma" w:eastAsia="Times New Roman" w:hAnsi="Tahoma" w:cs="Tahoma"/>
                <w:b/>
                <w:smallCaps/>
                <w:shadow/>
                <w:sz w:val="36"/>
                <w:szCs w:val="36"/>
                <w:lang w:eastAsia="en-US"/>
              </w:rPr>
            </w:pPr>
            <w:r w:rsidRPr="00956419">
              <w:rPr>
                <w:rFonts w:ascii="Tahoma" w:eastAsia="Times New Roman" w:hAnsi="Tahoma" w:cs="Tahoma"/>
                <w:b/>
                <w:smallCaps/>
                <w:shadow/>
                <w:sz w:val="36"/>
                <w:szCs w:val="36"/>
                <w:lang w:eastAsia="en-US"/>
              </w:rPr>
              <w:t>Jerin Jahan</w:t>
            </w:r>
          </w:p>
        </w:tc>
        <w:tc>
          <w:tcPr>
            <w:tcW w:w="4788" w:type="dxa"/>
            <w:vMerge w:val="restart"/>
          </w:tcPr>
          <w:p w14:paraId="244878FF" w14:textId="66E0330D" w:rsidR="003E7CFA" w:rsidRPr="00956419" w:rsidRDefault="00F541E4" w:rsidP="003E7CFA">
            <w:pPr>
              <w:autoSpaceDE w:val="0"/>
              <w:autoSpaceDN w:val="0"/>
              <w:adjustRightInd w:val="0"/>
              <w:spacing w:before="0"/>
              <w:jc w:val="right"/>
              <w:rPr>
                <w:rFonts w:ascii="Tahoma" w:hAnsi="Tahoma" w:cs="Tahoma"/>
                <w:sz w:val="24"/>
                <w:szCs w:val="24"/>
              </w:rPr>
            </w:pPr>
            <w:r>
              <w:rPr>
                <w:rFonts w:ascii="Tahoma" w:hAnsi="Tahoma" w:cs="Tahoma"/>
                <w:noProof/>
                <w:sz w:val="24"/>
                <w:szCs w:val="24"/>
              </w:rPr>
              <w:drawing>
                <wp:inline distT="0" distB="0" distL="0" distR="0" wp14:anchorId="42136D43" wp14:editId="75828582">
                  <wp:extent cx="156972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1569948" cy="1661401"/>
                          </a:xfrm>
                          <a:prstGeom prst="rect">
                            <a:avLst/>
                          </a:prstGeom>
                        </pic:spPr>
                      </pic:pic>
                    </a:graphicData>
                  </a:graphic>
                </wp:inline>
              </w:drawing>
            </w:r>
          </w:p>
        </w:tc>
      </w:tr>
      <w:tr w:rsidR="003E7CFA" w:rsidRPr="00956419" w14:paraId="55CB662B" w14:textId="77777777" w:rsidTr="00B913DC">
        <w:tc>
          <w:tcPr>
            <w:tcW w:w="4788" w:type="dxa"/>
          </w:tcPr>
          <w:p w14:paraId="15A9EC15" w14:textId="77777777" w:rsidR="003E7CFA" w:rsidRPr="00956419" w:rsidRDefault="003E7CFA" w:rsidP="003E7CFA">
            <w:pPr>
              <w:autoSpaceDE w:val="0"/>
              <w:autoSpaceDN w:val="0"/>
              <w:adjustRightInd w:val="0"/>
              <w:spacing w:before="0"/>
              <w:rPr>
                <w:rFonts w:ascii="Tahoma" w:hAnsi="Tahoma" w:cs="Tahoma"/>
                <w:sz w:val="24"/>
                <w:szCs w:val="24"/>
              </w:rPr>
            </w:pPr>
          </w:p>
        </w:tc>
        <w:tc>
          <w:tcPr>
            <w:tcW w:w="4788" w:type="dxa"/>
            <w:vMerge/>
          </w:tcPr>
          <w:p w14:paraId="32D2A331"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6F3C101C" w14:textId="77777777" w:rsidTr="00B913DC">
        <w:tc>
          <w:tcPr>
            <w:tcW w:w="4788" w:type="dxa"/>
          </w:tcPr>
          <w:p w14:paraId="771B5184" w14:textId="1B2F6714" w:rsidR="003E7CFA" w:rsidRPr="003D2748" w:rsidRDefault="00B913DC" w:rsidP="003E7CFA">
            <w:pPr>
              <w:shd w:val="clear" w:color="auto" w:fill="FFFFFF"/>
              <w:spacing w:before="100" w:beforeAutospacing="1" w:after="100" w:afterAutospacing="1"/>
              <w:rPr>
                <w:rFonts w:ascii="Arial" w:eastAsia="Times New Roman" w:hAnsi="Arial" w:cs="Arial"/>
                <w:sz w:val="24"/>
                <w:szCs w:val="24"/>
                <w:lang w:eastAsia="en-US"/>
              </w:rPr>
            </w:pPr>
            <w:r>
              <w:rPr>
                <w:rFonts w:ascii="Arial" w:eastAsia="Times New Roman" w:hAnsi="Arial" w:cs="Arial"/>
                <w:lang w:eastAsia="en-US"/>
              </w:rPr>
              <w:t>89/E/1, East Rampura</w:t>
            </w:r>
          </w:p>
        </w:tc>
        <w:tc>
          <w:tcPr>
            <w:tcW w:w="4788" w:type="dxa"/>
            <w:vMerge/>
          </w:tcPr>
          <w:p w14:paraId="6E13233F"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6F8604FF" w14:textId="77777777" w:rsidTr="00B913DC">
        <w:tc>
          <w:tcPr>
            <w:tcW w:w="4788" w:type="dxa"/>
          </w:tcPr>
          <w:p w14:paraId="6E42F57C" w14:textId="16DF1179" w:rsidR="003E7CFA" w:rsidRPr="003D2748" w:rsidRDefault="00B913DC" w:rsidP="003E7CFA">
            <w:pPr>
              <w:shd w:val="clear" w:color="auto" w:fill="FFFFFF"/>
              <w:spacing w:before="100" w:beforeAutospacing="1" w:after="100" w:afterAutospacing="1"/>
              <w:rPr>
                <w:rFonts w:ascii="Arial" w:eastAsia="Times New Roman" w:hAnsi="Arial" w:cs="Arial"/>
                <w:sz w:val="24"/>
                <w:szCs w:val="24"/>
                <w:lang w:eastAsia="en-US"/>
              </w:rPr>
            </w:pPr>
            <w:r>
              <w:rPr>
                <w:rFonts w:ascii="Arial" w:eastAsia="Times New Roman" w:hAnsi="Arial" w:cs="Arial"/>
                <w:lang w:eastAsia="en-US"/>
              </w:rPr>
              <w:t>Dhaka - 1219</w:t>
            </w:r>
          </w:p>
        </w:tc>
        <w:tc>
          <w:tcPr>
            <w:tcW w:w="4788" w:type="dxa"/>
            <w:vMerge/>
          </w:tcPr>
          <w:p w14:paraId="19D084DE"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09A19B4A" w14:textId="77777777" w:rsidTr="00B913DC">
        <w:tc>
          <w:tcPr>
            <w:tcW w:w="4788" w:type="dxa"/>
          </w:tcPr>
          <w:p w14:paraId="037AAE5D" w14:textId="0C953730" w:rsidR="003E7CFA" w:rsidRPr="003D2748" w:rsidRDefault="00B913DC" w:rsidP="003E7CFA">
            <w:pPr>
              <w:shd w:val="clear" w:color="auto" w:fill="FFFFFF"/>
              <w:spacing w:before="100" w:beforeAutospacing="1" w:after="100" w:afterAutospacing="1"/>
              <w:rPr>
                <w:rFonts w:ascii="Arial" w:eastAsia="Times New Roman" w:hAnsi="Arial" w:cs="Arial"/>
                <w:sz w:val="24"/>
                <w:szCs w:val="24"/>
                <w:lang w:eastAsia="en-US"/>
              </w:rPr>
            </w:pPr>
            <w:r>
              <w:rPr>
                <w:rFonts w:ascii="Arial" w:eastAsia="Times New Roman" w:hAnsi="Arial" w:cs="Arial"/>
                <w:lang w:eastAsia="en-US"/>
              </w:rPr>
              <w:t>Bangladesh</w:t>
            </w:r>
          </w:p>
        </w:tc>
        <w:tc>
          <w:tcPr>
            <w:tcW w:w="4788" w:type="dxa"/>
            <w:vMerge/>
          </w:tcPr>
          <w:p w14:paraId="147FE5DA"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388BF964" w14:textId="77777777" w:rsidTr="00B913DC">
        <w:tc>
          <w:tcPr>
            <w:tcW w:w="4788" w:type="dxa"/>
          </w:tcPr>
          <w:p w14:paraId="17CF171D" w14:textId="77777777" w:rsidR="003E7CFA" w:rsidRPr="003D2748" w:rsidRDefault="003E7CFA" w:rsidP="003E7CFA">
            <w:pPr>
              <w:autoSpaceDE w:val="0"/>
              <w:autoSpaceDN w:val="0"/>
              <w:adjustRightInd w:val="0"/>
              <w:spacing w:before="0"/>
              <w:rPr>
                <w:rFonts w:ascii="Arial" w:hAnsi="Arial" w:cs="Arial"/>
                <w:sz w:val="24"/>
                <w:szCs w:val="24"/>
              </w:rPr>
            </w:pPr>
          </w:p>
        </w:tc>
        <w:tc>
          <w:tcPr>
            <w:tcW w:w="4788" w:type="dxa"/>
            <w:vMerge/>
          </w:tcPr>
          <w:p w14:paraId="7EB673F8"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09889207" w14:textId="77777777" w:rsidTr="00B913DC">
        <w:tc>
          <w:tcPr>
            <w:tcW w:w="4788" w:type="dxa"/>
          </w:tcPr>
          <w:p w14:paraId="6CEB3463" w14:textId="0D8A80FB" w:rsidR="003E7CFA" w:rsidRPr="00B913DC" w:rsidRDefault="003E7CFA" w:rsidP="003E7CFA">
            <w:pPr>
              <w:autoSpaceDE w:val="0"/>
              <w:autoSpaceDN w:val="0"/>
              <w:adjustRightInd w:val="0"/>
              <w:spacing w:before="0"/>
              <w:rPr>
                <w:rFonts w:ascii="Arial" w:hAnsi="Arial" w:cs="Arial"/>
              </w:rPr>
            </w:pPr>
            <w:r w:rsidRPr="00B913DC">
              <w:rPr>
                <w:rFonts w:ascii="Arial" w:hAnsi="Arial" w:cs="Arial"/>
              </w:rPr>
              <w:t xml:space="preserve">Contact: </w:t>
            </w:r>
            <w:r w:rsidRPr="00B913DC">
              <w:rPr>
                <w:rFonts w:ascii="Arial" w:hAnsi="Arial" w:cs="Arial"/>
                <w:bCs/>
              </w:rPr>
              <w:t>+880-1676163426</w:t>
            </w:r>
          </w:p>
        </w:tc>
        <w:tc>
          <w:tcPr>
            <w:tcW w:w="4788" w:type="dxa"/>
            <w:vMerge/>
          </w:tcPr>
          <w:p w14:paraId="1645A99C"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0DC74CAA" w14:textId="77777777" w:rsidTr="00B913DC">
        <w:tc>
          <w:tcPr>
            <w:tcW w:w="4788" w:type="dxa"/>
          </w:tcPr>
          <w:p w14:paraId="5756CD8A" w14:textId="26B7C275" w:rsidR="003E7CFA" w:rsidRPr="00B913DC" w:rsidRDefault="003E7CFA" w:rsidP="003E7CFA">
            <w:pPr>
              <w:autoSpaceDE w:val="0"/>
              <w:autoSpaceDN w:val="0"/>
              <w:adjustRightInd w:val="0"/>
              <w:spacing w:before="0"/>
              <w:rPr>
                <w:rFonts w:ascii="Arial" w:hAnsi="Arial" w:cs="Arial"/>
              </w:rPr>
            </w:pPr>
            <w:r w:rsidRPr="00B913DC">
              <w:rPr>
                <w:rFonts w:ascii="Arial" w:hAnsi="Arial" w:cs="Arial"/>
              </w:rPr>
              <w:t xml:space="preserve">E-mail: </w:t>
            </w:r>
            <w:r w:rsidRPr="00B913DC">
              <w:rPr>
                <w:rFonts w:ascii="Arial" w:hAnsi="Arial" w:cs="Arial"/>
                <w:bCs/>
              </w:rPr>
              <w:t>j</w:t>
            </w:r>
            <w:r w:rsidR="00F33903">
              <w:rPr>
                <w:rFonts w:ascii="Arial" w:hAnsi="Arial" w:cs="Arial"/>
                <w:bCs/>
              </w:rPr>
              <w:t>ahanjerin</w:t>
            </w:r>
            <w:r w:rsidRPr="00B913DC">
              <w:rPr>
                <w:rFonts w:ascii="Arial" w:hAnsi="Arial" w:cs="Arial"/>
                <w:bCs/>
              </w:rPr>
              <w:t>@</w:t>
            </w:r>
            <w:r w:rsidR="00F33903">
              <w:rPr>
                <w:rFonts w:ascii="Arial" w:hAnsi="Arial" w:cs="Arial"/>
                <w:bCs/>
              </w:rPr>
              <w:t>g</w:t>
            </w:r>
            <w:r w:rsidRPr="00B913DC">
              <w:rPr>
                <w:rFonts w:ascii="Arial" w:hAnsi="Arial" w:cs="Arial"/>
                <w:bCs/>
              </w:rPr>
              <w:t>mail.com</w:t>
            </w:r>
          </w:p>
        </w:tc>
        <w:tc>
          <w:tcPr>
            <w:tcW w:w="4788" w:type="dxa"/>
            <w:vMerge/>
          </w:tcPr>
          <w:p w14:paraId="38180D69"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543CF03C" w14:textId="77777777" w:rsidTr="00B913DC">
        <w:tc>
          <w:tcPr>
            <w:tcW w:w="4788" w:type="dxa"/>
          </w:tcPr>
          <w:p w14:paraId="31D4CF3B" w14:textId="77777777" w:rsidR="003E7CFA" w:rsidRPr="00B913DC" w:rsidRDefault="003E7CFA" w:rsidP="003E7CFA">
            <w:pPr>
              <w:autoSpaceDE w:val="0"/>
              <w:autoSpaceDN w:val="0"/>
              <w:adjustRightInd w:val="0"/>
              <w:spacing w:before="0"/>
              <w:rPr>
                <w:rFonts w:ascii="Arial" w:hAnsi="Arial" w:cs="Arial"/>
              </w:rPr>
            </w:pPr>
            <w:r w:rsidRPr="00B913DC">
              <w:rPr>
                <w:rFonts w:ascii="Arial" w:hAnsi="Arial" w:cs="Arial"/>
              </w:rPr>
              <w:t xml:space="preserve">Skype: </w:t>
            </w:r>
            <w:r w:rsidRPr="00B913DC">
              <w:rPr>
                <w:rFonts w:ascii="Arial" w:hAnsi="Arial" w:cs="Arial"/>
                <w:bCs/>
              </w:rPr>
              <w:t>jerin_jahan</w:t>
            </w:r>
          </w:p>
        </w:tc>
        <w:tc>
          <w:tcPr>
            <w:tcW w:w="4788" w:type="dxa"/>
            <w:vMerge/>
          </w:tcPr>
          <w:p w14:paraId="4C1ECA1F" w14:textId="77777777" w:rsidR="003E7CFA" w:rsidRPr="00956419" w:rsidRDefault="003E7CFA" w:rsidP="003E7CFA">
            <w:pPr>
              <w:autoSpaceDE w:val="0"/>
              <w:autoSpaceDN w:val="0"/>
              <w:adjustRightInd w:val="0"/>
              <w:spacing w:before="0"/>
              <w:rPr>
                <w:rFonts w:ascii="Tahoma" w:hAnsi="Tahoma" w:cs="Tahoma"/>
                <w:sz w:val="24"/>
                <w:szCs w:val="24"/>
              </w:rPr>
            </w:pPr>
          </w:p>
        </w:tc>
      </w:tr>
      <w:tr w:rsidR="003E7CFA" w:rsidRPr="00956419" w14:paraId="3FC37B76" w14:textId="77777777" w:rsidTr="00B913DC">
        <w:tc>
          <w:tcPr>
            <w:tcW w:w="4788" w:type="dxa"/>
          </w:tcPr>
          <w:p w14:paraId="40D919FE" w14:textId="77777777" w:rsidR="003E7CFA" w:rsidRPr="00956419" w:rsidRDefault="003E7CFA" w:rsidP="003E7CFA">
            <w:pPr>
              <w:autoSpaceDE w:val="0"/>
              <w:autoSpaceDN w:val="0"/>
              <w:adjustRightInd w:val="0"/>
              <w:spacing w:before="0"/>
              <w:rPr>
                <w:rFonts w:ascii="Tahoma" w:hAnsi="Tahoma" w:cs="Tahoma"/>
                <w:sz w:val="24"/>
                <w:szCs w:val="24"/>
              </w:rPr>
            </w:pPr>
          </w:p>
          <w:p w14:paraId="63C70A33" w14:textId="77777777" w:rsidR="006E5E1E" w:rsidRPr="00956419" w:rsidRDefault="006E5E1E" w:rsidP="003E7CFA">
            <w:pPr>
              <w:autoSpaceDE w:val="0"/>
              <w:autoSpaceDN w:val="0"/>
              <w:adjustRightInd w:val="0"/>
              <w:spacing w:before="0"/>
              <w:rPr>
                <w:rFonts w:ascii="Tahoma" w:hAnsi="Tahoma" w:cs="Tahoma"/>
                <w:sz w:val="24"/>
                <w:szCs w:val="24"/>
              </w:rPr>
            </w:pPr>
          </w:p>
        </w:tc>
        <w:tc>
          <w:tcPr>
            <w:tcW w:w="4788" w:type="dxa"/>
            <w:vMerge/>
          </w:tcPr>
          <w:p w14:paraId="65DF3A11" w14:textId="77777777" w:rsidR="003E7CFA" w:rsidRPr="00956419" w:rsidRDefault="003E7CFA" w:rsidP="003E7CFA">
            <w:pPr>
              <w:autoSpaceDE w:val="0"/>
              <w:autoSpaceDN w:val="0"/>
              <w:adjustRightInd w:val="0"/>
              <w:spacing w:before="0"/>
              <w:rPr>
                <w:rFonts w:ascii="Tahoma" w:hAnsi="Tahoma" w:cs="Tahoma"/>
                <w:sz w:val="24"/>
                <w:szCs w:val="24"/>
              </w:rPr>
            </w:pPr>
          </w:p>
        </w:tc>
      </w:tr>
    </w:tbl>
    <w:p w14:paraId="49643D2D" w14:textId="77777777" w:rsidR="008909ED" w:rsidRPr="00B913DC" w:rsidRDefault="008909ED" w:rsidP="00B913DC">
      <w:pPr>
        <w:rPr>
          <w:rFonts w:ascii="Arial" w:eastAsia="Times New Roman" w:hAnsi="Arial" w:cs="Arial"/>
          <w:lang w:eastAsia="en-US"/>
        </w:rPr>
      </w:pPr>
      <w:r w:rsidRPr="00B913DC">
        <w:rPr>
          <w:rFonts w:ascii="Arial" w:eastAsia="Times New Roman" w:hAnsi="Arial" w:cs="Arial"/>
          <w:lang w:eastAsia="en-US"/>
        </w:rPr>
        <w:t>Dear Hiring Manager,</w:t>
      </w:r>
    </w:p>
    <w:p w14:paraId="258BC2FD" w14:textId="59E71F1A" w:rsidR="00B244BD" w:rsidRPr="003D2748" w:rsidRDefault="00B244BD" w:rsidP="00B913DC">
      <w:pPr>
        <w:rPr>
          <w:rFonts w:eastAsia="Times New Roman"/>
          <w:lang w:eastAsia="en-US"/>
        </w:rPr>
      </w:pPr>
      <w:r w:rsidRPr="00B913DC">
        <w:rPr>
          <w:rFonts w:ascii="Arial" w:eastAsia="Times New Roman" w:hAnsi="Arial" w:cs="Arial"/>
          <w:lang w:eastAsia="en-US"/>
        </w:rPr>
        <w:t>Enclosed you will find my resume, which I am remitting in response to your recent post for a</w:t>
      </w:r>
      <w:r w:rsidR="00FA4686">
        <w:rPr>
          <w:rFonts w:ascii="Arial" w:eastAsia="Times New Roman" w:hAnsi="Arial" w:cs="Arial"/>
          <w:lang w:eastAsia="en-US"/>
        </w:rPr>
        <w:t xml:space="preserve"> </w:t>
      </w:r>
      <w:r w:rsidR="002D6B26">
        <w:rPr>
          <w:rFonts w:ascii="Arial" w:eastAsia="Times New Roman" w:hAnsi="Arial" w:cs="Arial"/>
          <w:lang w:eastAsia="en-US"/>
        </w:rPr>
        <w:t>Node.js Developer</w:t>
      </w:r>
      <w:r w:rsidR="00FA4686">
        <w:rPr>
          <w:rFonts w:ascii="Arial" w:eastAsia="Times New Roman" w:hAnsi="Arial" w:cs="Arial"/>
          <w:lang w:eastAsia="en-US"/>
        </w:rPr>
        <w:t xml:space="preserve"> for</w:t>
      </w:r>
      <w:r w:rsidRPr="00B913DC">
        <w:rPr>
          <w:rFonts w:ascii="Arial" w:eastAsia="Times New Roman" w:hAnsi="Arial" w:cs="Arial"/>
          <w:lang w:eastAsia="en-US"/>
        </w:rPr>
        <w:t xml:space="preserve"> your company. I bring over </w:t>
      </w:r>
      <w:r w:rsidR="00975911">
        <w:rPr>
          <w:rFonts w:ascii="Arial" w:eastAsia="Times New Roman" w:hAnsi="Arial" w:cs="Arial"/>
          <w:lang w:eastAsia="en-US"/>
        </w:rPr>
        <w:t xml:space="preserve">five </w:t>
      </w:r>
      <w:r w:rsidR="00975911" w:rsidRPr="00B913DC">
        <w:rPr>
          <w:rFonts w:ascii="Arial" w:eastAsia="Times New Roman" w:hAnsi="Arial" w:cs="Arial"/>
          <w:lang w:eastAsia="en-US"/>
        </w:rPr>
        <w:t>years’</w:t>
      </w:r>
      <w:r w:rsidRPr="00B913DC">
        <w:rPr>
          <w:rFonts w:ascii="Arial" w:eastAsia="Times New Roman" w:hAnsi="Arial" w:cs="Arial"/>
          <w:lang w:eastAsia="en-US"/>
        </w:rPr>
        <w:t xml:space="preserve"> experience in this field and feel that my accomplishments and qualifications as a developer will benefit the position you are offering</w:t>
      </w:r>
      <w:r w:rsidRPr="003D2748">
        <w:rPr>
          <w:rFonts w:eastAsia="Times New Roman"/>
          <w:lang w:eastAsia="en-US"/>
        </w:rPr>
        <w:t>.</w:t>
      </w:r>
    </w:p>
    <w:p w14:paraId="7DC41D01" w14:textId="40F69B6E" w:rsidR="00B244BD" w:rsidRPr="00B913DC" w:rsidRDefault="00B244BD" w:rsidP="00B913DC">
      <w:pPr>
        <w:rPr>
          <w:rFonts w:ascii="Arial" w:hAnsi="Arial" w:cs="Arial"/>
        </w:rPr>
      </w:pPr>
      <w:r w:rsidRPr="00B913DC">
        <w:rPr>
          <w:rFonts w:ascii="Arial" w:hAnsi="Arial" w:cs="Arial"/>
          <w:shd w:val="clear" w:color="auto" w:fill="FFFFFF"/>
        </w:rPr>
        <w:t>I have extensive experience as a Software Developer, and have wor</w:t>
      </w:r>
      <w:r w:rsidR="00680BB8">
        <w:rPr>
          <w:rFonts w:ascii="Arial" w:hAnsi="Arial" w:cs="Arial"/>
          <w:shd w:val="clear" w:color="auto" w:fill="FFFFFF"/>
        </w:rPr>
        <w:t xml:space="preserve">ked in this role for the past five </w:t>
      </w:r>
      <w:r w:rsidRPr="00B913DC">
        <w:rPr>
          <w:rFonts w:ascii="Arial" w:hAnsi="Arial" w:cs="Arial"/>
          <w:shd w:val="clear" w:color="auto" w:fill="FFFFFF"/>
        </w:rPr>
        <w:t>years. I contact you because I am interested in working for the best forward thinking, goal-oriented company in the industry. I have a Master’s Degree in Computer Science and Bachelor Degree in Computer Science and Engineering; and have knowledge of the newest in computer tools and research. I am a great team player and am also able to take the reins when the position calls for it.</w:t>
      </w:r>
    </w:p>
    <w:p w14:paraId="679998EF" w14:textId="24DD5334" w:rsidR="00E172D0" w:rsidRDefault="008909ED" w:rsidP="00B913DC">
      <w:pPr>
        <w:rPr>
          <w:rFonts w:ascii="Arial" w:eastAsia="Times New Roman" w:hAnsi="Arial" w:cs="Arial"/>
          <w:lang w:eastAsia="en-US"/>
        </w:rPr>
      </w:pPr>
      <w:r w:rsidRPr="00B913DC">
        <w:rPr>
          <w:rFonts w:ascii="Arial" w:eastAsia="Times New Roman" w:hAnsi="Arial" w:cs="Arial"/>
          <w:lang w:eastAsia="en-US"/>
        </w:rPr>
        <w:t>I am confident that I am qualified to fulfill requirements and perfor</w:t>
      </w:r>
      <w:r w:rsidR="00975911">
        <w:rPr>
          <w:rFonts w:ascii="Arial" w:eastAsia="Times New Roman" w:hAnsi="Arial" w:cs="Arial"/>
          <w:lang w:eastAsia="en-US"/>
        </w:rPr>
        <w:t xml:space="preserve">m functions for the position of </w:t>
      </w:r>
      <w:r w:rsidR="002D6B26">
        <w:rPr>
          <w:rFonts w:ascii="Arial" w:eastAsia="Times New Roman" w:hAnsi="Arial" w:cs="Arial"/>
          <w:lang w:eastAsia="en-US"/>
        </w:rPr>
        <w:t>Node.js Developer</w:t>
      </w:r>
      <w:r w:rsidR="00C7362B" w:rsidRPr="00B913DC">
        <w:rPr>
          <w:rFonts w:ascii="Arial" w:eastAsia="Times New Roman" w:hAnsi="Arial" w:cs="Arial"/>
          <w:color w:val="181717"/>
          <w:lang w:eastAsia="en-US"/>
        </w:rPr>
        <w:t xml:space="preserve">. </w:t>
      </w:r>
      <w:r w:rsidRPr="00B913DC">
        <w:rPr>
          <w:rFonts w:ascii="Arial" w:eastAsia="Times New Roman" w:hAnsi="Arial" w:cs="Arial"/>
          <w:lang w:eastAsia="en-US"/>
        </w:rPr>
        <w:t xml:space="preserve">Thank you for </w:t>
      </w:r>
      <w:r w:rsidR="00D7521F" w:rsidRPr="00B913DC">
        <w:rPr>
          <w:rFonts w:ascii="Arial" w:eastAsia="Times New Roman" w:hAnsi="Arial" w:cs="Arial"/>
          <w:lang w:eastAsia="en-US"/>
        </w:rPr>
        <w:t>your taking</w:t>
      </w:r>
      <w:r w:rsidRPr="00B913DC">
        <w:rPr>
          <w:rFonts w:ascii="Arial" w:eastAsia="Times New Roman" w:hAnsi="Arial" w:cs="Arial"/>
          <w:lang w:eastAsia="en-US"/>
        </w:rPr>
        <w:t xml:space="preserve"> time to considering for my resume</w:t>
      </w:r>
      <w:r w:rsidR="00E172D0" w:rsidRPr="00B913DC">
        <w:rPr>
          <w:rFonts w:ascii="Arial" w:eastAsia="Times New Roman" w:hAnsi="Arial" w:cs="Arial"/>
          <w:lang w:eastAsia="en-US"/>
        </w:rPr>
        <w:t xml:space="preserve">. I look forward to </w:t>
      </w:r>
      <w:r w:rsidR="006E5E1E" w:rsidRPr="00B913DC">
        <w:rPr>
          <w:rFonts w:ascii="Arial" w:eastAsia="Times New Roman" w:hAnsi="Arial" w:cs="Arial"/>
          <w:lang w:eastAsia="en-US"/>
        </w:rPr>
        <w:t>hearing from you</w:t>
      </w:r>
      <w:r w:rsidR="00E172D0" w:rsidRPr="00B913DC">
        <w:rPr>
          <w:rFonts w:ascii="Arial" w:eastAsia="Times New Roman" w:hAnsi="Arial" w:cs="Arial"/>
          <w:lang w:eastAsia="en-US"/>
        </w:rPr>
        <w:t>.</w:t>
      </w:r>
    </w:p>
    <w:p w14:paraId="203EC1A5" w14:textId="77777777" w:rsidR="00B913DC" w:rsidRPr="00B913DC" w:rsidRDefault="00B913DC" w:rsidP="00B913DC">
      <w:pPr>
        <w:rPr>
          <w:rFonts w:ascii="Arial" w:eastAsia="Times New Roman" w:hAnsi="Arial" w:cs="Arial"/>
          <w:lang w:eastAsia="en-US"/>
        </w:rPr>
      </w:pPr>
    </w:p>
    <w:p w14:paraId="0A8D067C" w14:textId="77777777" w:rsidR="00E172D0" w:rsidRPr="00B913DC" w:rsidRDefault="006E5E1E" w:rsidP="00B913DC">
      <w:pPr>
        <w:rPr>
          <w:rFonts w:ascii="Arial" w:eastAsia="Times New Roman" w:hAnsi="Arial" w:cs="Arial"/>
          <w:lang w:eastAsia="en-US"/>
        </w:rPr>
      </w:pPr>
      <w:r w:rsidRPr="00B913DC">
        <w:rPr>
          <w:rFonts w:ascii="Arial" w:eastAsia="Times New Roman" w:hAnsi="Arial" w:cs="Arial"/>
          <w:lang w:eastAsia="en-US"/>
        </w:rPr>
        <w:t>Yours sincerely,</w:t>
      </w:r>
    </w:p>
    <w:p w14:paraId="5F3E679C" w14:textId="77777777" w:rsidR="00B244BD" w:rsidRPr="00B913DC" w:rsidRDefault="006E5E1E" w:rsidP="00B913DC">
      <w:pPr>
        <w:rPr>
          <w:rFonts w:ascii="Arial" w:eastAsia="Times New Roman" w:hAnsi="Arial" w:cs="Arial"/>
          <w:lang w:eastAsia="en-US"/>
        </w:rPr>
      </w:pPr>
      <w:r w:rsidRPr="00B913DC">
        <w:rPr>
          <w:rFonts w:ascii="Arial" w:eastAsia="Times New Roman" w:hAnsi="Arial" w:cs="Arial"/>
          <w:lang w:eastAsia="en-US"/>
        </w:rPr>
        <w:t>J</w:t>
      </w:r>
      <w:r w:rsidR="00B244BD" w:rsidRPr="00B913DC">
        <w:rPr>
          <w:rFonts w:ascii="Arial" w:eastAsia="Times New Roman" w:hAnsi="Arial" w:cs="Arial"/>
          <w:lang w:eastAsia="en-US"/>
        </w:rPr>
        <w:t>erin Jahan</w:t>
      </w:r>
    </w:p>
    <w:p w14:paraId="7819BE16"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0E9E39D9"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671DE404"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00C15169"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135CE876"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6E4EBD00"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5DB58EF0" w14:textId="77777777" w:rsidR="00FF41CC" w:rsidRDefault="00FF41CC" w:rsidP="008953AB">
      <w:pPr>
        <w:spacing w:before="0" w:after="0" w:line="240" w:lineRule="auto"/>
        <w:jc w:val="both"/>
        <w:rPr>
          <w:rFonts w:ascii="Arial" w:eastAsia="Times New Roman" w:hAnsi="Arial" w:cs="Arial"/>
          <w:b/>
          <w:smallCaps/>
          <w:shadow/>
          <w:sz w:val="28"/>
          <w:szCs w:val="28"/>
          <w:lang w:eastAsia="en-US"/>
        </w:rPr>
      </w:pPr>
    </w:p>
    <w:p w14:paraId="3E8EACE3" w14:textId="77777777" w:rsidR="00B913DC" w:rsidRDefault="00B913DC" w:rsidP="008953AB">
      <w:pPr>
        <w:spacing w:before="0" w:after="0" w:line="240" w:lineRule="auto"/>
        <w:jc w:val="both"/>
        <w:rPr>
          <w:rFonts w:ascii="Arial" w:eastAsia="Times New Roman" w:hAnsi="Arial" w:cs="Arial"/>
          <w:b/>
          <w:smallCaps/>
          <w:shadow/>
          <w:sz w:val="28"/>
          <w:szCs w:val="28"/>
          <w:lang w:eastAsia="en-US"/>
        </w:rPr>
      </w:pPr>
    </w:p>
    <w:p w14:paraId="4F7A2F30" w14:textId="77777777" w:rsidR="00B913DC" w:rsidRDefault="00B913DC" w:rsidP="008953AB">
      <w:pPr>
        <w:spacing w:before="0" w:after="0" w:line="240" w:lineRule="auto"/>
        <w:jc w:val="both"/>
        <w:rPr>
          <w:rFonts w:ascii="Arial" w:eastAsia="Times New Roman" w:hAnsi="Arial" w:cs="Arial"/>
          <w:b/>
          <w:smallCaps/>
          <w:shadow/>
          <w:sz w:val="28"/>
          <w:szCs w:val="28"/>
          <w:lang w:eastAsia="en-US"/>
        </w:rPr>
      </w:pPr>
    </w:p>
    <w:p w14:paraId="6E82E741" w14:textId="77777777" w:rsidR="003B7E2B" w:rsidRDefault="003B7E2B" w:rsidP="008953AB">
      <w:pPr>
        <w:spacing w:before="0" w:after="0" w:line="240" w:lineRule="auto"/>
        <w:jc w:val="both"/>
        <w:rPr>
          <w:rFonts w:ascii="Arial" w:eastAsia="Times New Roman" w:hAnsi="Arial" w:cs="Arial"/>
          <w:b/>
          <w:smallCaps/>
          <w:shadow/>
          <w:sz w:val="28"/>
          <w:szCs w:val="28"/>
          <w:lang w:eastAsia="en-US"/>
        </w:rPr>
      </w:pPr>
    </w:p>
    <w:p w14:paraId="19397F02" w14:textId="211645DD" w:rsidR="008953AB" w:rsidRPr="003E7CFA" w:rsidRDefault="00E767C2" w:rsidP="008953AB">
      <w:pPr>
        <w:spacing w:before="0" w:after="0" w:line="240" w:lineRule="auto"/>
        <w:jc w:val="both"/>
        <w:rPr>
          <w:rFonts w:ascii="Arial" w:eastAsia="Times New Roman" w:hAnsi="Arial" w:cs="Arial"/>
          <w:b/>
          <w:smallCaps/>
          <w:shadow/>
          <w:sz w:val="28"/>
          <w:szCs w:val="28"/>
          <w:lang w:eastAsia="en-US"/>
        </w:rPr>
      </w:pPr>
      <w:r w:rsidRPr="003E7CFA">
        <w:rPr>
          <w:rFonts w:ascii="Arial" w:eastAsia="Times New Roman" w:hAnsi="Arial" w:cs="Arial"/>
          <w:b/>
          <w:smallCaps/>
          <w:shadow/>
          <w:sz w:val="28"/>
          <w:szCs w:val="28"/>
          <w:lang w:eastAsia="en-US"/>
        </w:rPr>
        <w:lastRenderedPageBreak/>
        <w:t>Jerin Jahan</w:t>
      </w:r>
    </w:p>
    <w:p w14:paraId="4DCA1FD4" w14:textId="76884B3A" w:rsidR="00E767C2" w:rsidRPr="003E7CFA" w:rsidRDefault="008953AB" w:rsidP="004C29D7">
      <w:pPr>
        <w:spacing w:before="0" w:after="0" w:line="240" w:lineRule="auto"/>
        <w:jc w:val="both"/>
        <w:rPr>
          <w:rFonts w:ascii="Arial" w:eastAsia="Times New Roman" w:hAnsi="Arial" w:cs="Arial"/>
          <w:b/>
          <w:smallCaps/>
          <w:shadow/>
          <w:sz w:val="28"/>
          <w:szCs w:val="28"/>
          <w:lang w:eastAsia="en-US"/>
        </w:rPr>
      </w:pPr>
      <w:r w:rsidRPr="003E7CFA">
        <w:rPr>
          <w:rFonts w:ascii="Arial" w:eastAsia="Times New Roman" w:hAnsi="Arial" w:cs="Arial"/>
          <w:sz w:val="18"/>
          <w:szCs w:val="18"/>
          <w:lang w:eastAsia="en-US"/>
        </w:rPr>
        <w:t>MSc in Computer Science | Professional Software</w:t>
      </w:r>
      <w:r w:rsidR="004C29D7" w:rsidRPr="003E7CFA">
        <w:rPr>
          <w:rFonts w:ascii="Arial" w:eastAsia="Times New Roman" w:hAnsi="Arial" w:cs="Arial"/>
          <w:sz w:val="18"/>
          <w:szCs w:val="18"/>
          <w:lang w:eastAsia="en-US"/>
        </w:rPr>
        <w:t xml:space="preserve"> Developer             </w:t>
      </w:r>
      <w:r w:rsidR="00707D31" w:rsidRPr="003E7CFA">
        <w:rPr>
          <w:rFonts w:ascii="Arial" w:eastAsia="Times New Roman" w:hAnsi="Arial" w:cs="Arial"/>
          <w:sz w:val="18"/>
          <w:szCs w:val="18"/>
          <w:lang w:eastAsia="en-US"/>
        </w:rPr>
        <w:t>89/E/1 East Rampura</w:t>
      </w:r>
      <w:r w:rsidR="00E767C2" w:rsidRPr="003E7CFA">
        <w:rPr>
          <w:rFonts w:ascii="Arial" w:eastAsia="Times New Roman" w:hAnsi="Arial" w:cs="Arial"/>
          <w:sz w:val="18"/>
          <w:szCs w:val="18"/>
          <w:lang w:eastAsia="en-US"/>
        </w:rPr>
        <w:t xml:space="preserve">, </w:t>
      </w:r>
      <w:r w:rsidR="00707D31" w:rsidRPr="003E7CFA">
        <w:rPr>
          <w:rFonts w:ascii="Arial" w:eastAsia="Times New Roman" w:hAnsi="Arial" w:cs="Arial"/>
          <w:sz w:val="18"/>
          <w:szCs w:val="18"/>
          <w:lang w:eastAsia="en-US"/>
        </w:rPr>
        <w:t>Dhaka-1219</w:t>
      </w:r>
      <w:r w:rsidR="00982E11">
        <w:rPr>
          <w:rFonts w:ascii="Arial" w:eastAsia="Times New Roman" w:hAnsi="Arial" w:cs="Arial"/>
          <w:sz w:val="18"/>
          <w:szCs w:val="18"/>
          <w:lang w:eastAsia="en-US"/>
        </w:rPr>
        <w:t>,</w:t>
      </w:r>
      <w:r w:rsidR="00E767C2" w:rsidRPr="003E7CFA">
        <w:rPr>
          <w:rFonts w:ascii="Arial" w:eastAsia="Times New Roman" w:hAnsi="Arial" w:cs="Arial"/>
          <w:sz w:val="18"/>
          <w:szCs w:val="18"/>
          <w:lang w:eastAsia="en-US"/>
        </w:rPr>
        <w:t>Bangladesh.</w:t>
      </w:r>
    </w:p>
    <w:p w14:paraId="5E33F961" w14:textId="51FC0304" w:rsidR="00B82B27" w:rsidRPr="003E7CFA" w:rsidRDefault="00A9210B" w:rsidP="00A91ACC">
      <w:pPr>
        <w:spacing w:before="0" w:after="0" w:line="240" w:lineRule="auto"/>
        <w:ind w:left="720" w:hanging="180"/>
        <w:jc w:val="right"/>
        <w:rPr>
          <w:rFonts w:ascii="Arial" w:eastAsia="Times New Roman" w:hAnsi="Arial" w:cs="Arial"/>
          <w:sz w:val="18"/>
          <w:szCs w:val="18"/>
          <w:lang w:eastAsia="en-US"/>
        </w:rPr>
      </w:pPr>
      <w:r>
        <w:rPr>
          <w:rFonts w:ascii="Arial" w:eastAsia="Times New Roman" w:hAnsi="Arial" w:cs="Arial"/>
          <w:sz w:val="18"/>
          <w:szCs w:val="18"/>
          <w:lang w:eastAsia="en-US"/>
        </w:rPr>
        <w:t>Phone</w:t>
      </w:r>
      <w:r w:rsidR="00B82B27" w:rsidRPr="003E7CFA">
        <w:rPr>
          <w:rFonts w:ascii="Arial" w:eastAsia="Times New Roman" w:hAnsi="Arial" w:cs="Arial"/>
          <w:sz w:val="18"/>
          <w:szCs w:val="18"/>
          <w:lang w:eastAsia="en-US"/>
        </w:rPr>
        <w:t xml:space="preserve">: </w:t>
      </w:r>
      <w:r w:rsidR="00E767C2" w:rsidRPr="003E7CFA">
        <w:rPr>
          <w:rFonts w:ascii="Arial" w:eastAsia="Times New Roman" w:hAnsi="Arial" w:cs="Arial"/>
          <w:sz w:val="18"/>
          <w:szCs w:val="18"/>
          <w:lang w:eastAsia="en-US"/>
        </w:rPr>
        <w:t xml:space="preserve"> </w:t>
      </w:r>
      <w:r w:rsidR="0070523F" w:rsidRPr="003E7CFA">
        <w:rPr>
          <w:rFonts w:ascii="Arial" w:eastAsia="Times New Roman" w:hAnsi="Arial" w:cs="Arial"/>
          <w:sz w:val="18"/>
          <w:szCs w:val="18"/>
          <w:lang w:eastAsia="en-US"/>
        </w:rPr>
        <w:t>+880-</w:t>
      </w:r>
      <w:r w:rsidR="00A91ACC" w:rsidRPr="003E7CFA">
        <w:rPr>
          <w:rFonts w:ascii="Arial" w:eastAsia="Times New Roman" w:hAnsi="Arial" w:cs="Arial"/>
          <w:sz w:val="18"/>
          <w:szCs w:val="18"/>
          <w:lang w:eastAsia="en-US"/>
        </w:rPr>
        <w:t xml:space="preserve">1676163426 </w:t>
      </w:r>
    </w:p>
    <w:p w14:paraId="0AF2F7A0" w14:textId="7F67E201" w:rsidR="008953AB" w:rsidRPr="000334DD" w:rsidRDefault="008953AB" w:rsidP="008953AB">
      <w:pPr>
        <w:spacing w:before="0" w:after="0" w:line="240" w:lineRule="auto"/>
        <w:ind w:left="720" w:hanging="180"/>
        <w:jc w:val="right"/>
        <w:rPr>
          <w:rFonts w:ascii="Arial" w:eastAsia="Times New Roman" w:hAnsi="Arial" w:cs="Arial"/>
          <w:sz w:val="18"/>
          <w:szCs w:val="18"/>
          <w:lang w:eastAsia="en-US"/>
        </w:rPr>
      </w:pPr>
      <w:r w:rsidRPr="003E7CFA">
        <w:rPr>
          <w:rFonts w:ascii="Arial" w:eastAsia="Times New Roman" w:hAnsi="Arial" w:cs="Arial"/>
          <w:sz w:val="18"/>
          <w:szCs w:val="18"/>
          <w:lang w:eastAsia="en-US"/>
        </w:rPr>
        <w:t xml:space="preserve">Email: </w:t>
      </w:r>
      <w:hyperlink r:id="rId12" w:history="1">
        <w:r w:rsidR="00620D50" w:rsidRPr="000334DD">
          <w:rPr>
            <w:rStyle w:val="Hyperlink"/>
            <w:rFonts w:ascii="Arial" w:eastAsia="Times New Roman" w:hAnsi="Arial" w:cs="Arial"/>
            <w:color w:val="auto"/>
            <w:sz w:val="18"/>
            <w:szCs w:val="18"/>
            <w:u w:val="none"/>
            <w:lang w:eastAsia="en-US"/>
          </w:rPr>
          <w:t>jahanjerin@gmail.com</w:t>
        </w:r>
      </w:hyperlink>
    </w:p>
    <w:p w14:paraId="2612727E" w14:textId="77777777" w:rsidR="00665333" w:rsidRPr="003E7CFA" w:rsidRDefault="001A69A0" w:rsidP="008953AB">
      <w:pPr>
        <w:spacing w:before="0" w:after="0" w:line="240" w:lineRule="auto"/>
        <w:ind w:left="720" w:hanging="180"/>
        <w:jc w:val="right"/>
        <w:rPr>
          <w:rFonts w:ascii="Arial" w:eastAsia="Times New Roman" w:hAnsi="Arial" w:cs="Arial"/>
          <w:color w:val="333333"/>
          <w:sz w:val="21"/>
          <w:szCs w:val="21"/>
          <w:lang w:eastAsia="en-US"/>
        </w:rPr>
      </w:pPr>
      <w:r>
        <w:rPr>
          <w:rFonts w:ascii="Arial" w:eastAsia="Times New Roman" w:hAnsi="Arial" w:cs="Arial"/>
          <w:noProof/>
          <w:color w:val="333333"/>
          <w:sz w:val="21"/>
          <w:szCs w:val="21"/>
          <w:lang w:val="en-AU" w:eastAsia="en-AU"/>
        </w:rPr>
        <w:pict w14:anchorId="2D711F52">
          <v:line id="Straight Connector 2" o:spid="_x0000_s1026" style="position:absolute;left:0;text-align:left;z-index:251658240;visibility:visible" from="-22.5pt,7.65pt" to="525.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" strokeweight="4.5pt">
            <v:stroke linestyle="thinThick"/>
          </v:line>
        </w:pict>
      </w:r>
    </w:p>
    <w:p w14:paraId="2CBF1C8C" w14:textId="77777777" w:rsidR="0041289A" w:rsidRPr="003E7CFA" w:rsidRDefault="0041289A" w:rsidP="0041289A">
      <w:pPr>
        <w:spacing w:before="0" w:after="0" w:line="294" w:lineRule="atLeast"/>
        <w:rPr>
          <w:rFonts w:ascii="Arial" w:eastAsia="Times New Roman" w:hAnsi="Arial" w:cs="Arial"/>
          <w:color w:val="333333"/>
          <w:sz w:val="21"/>
          <w:szCs w:val="21"/>
          <w:lang w:eastAsia="en-US"/>
        </w:rPr>
      </w:pPr>
    </w:p>
    <w:p w14:paraId="3AB6F95B" w14:textId="47F9E7E5" w:rsidR="009A437C" w:rsidRPr="00006DAD" w:rsidRDefault="008953AB" w:rsidP="009A437C">
      <w:pPr>
        <w:pStyle w:val="Default"/>
        <w:rPr>
          <w:rFonts w:ascii="Arial" w:hAnsi="Arial" w:cs="Arial"/>
          <w:b/>
          <w:smallCaps/>
        </w:rPr>
      </w:pPr>
      <w:r w:rsidRPr="00006DAD">
        <w:rPr>
          <w:rFonts w:ascii="Arial" w:hAnsi="Arial" w:cs="Arial"/>
          <w:b/>
          <w:smallCaps/>
        </w:rPr>
        <w:t>Profile Summary:</w:t>
      </w:r>
    </w:p>
    <w:p w14:paraId="594225FD" w14:textId="77777777" w:rsidR="00B913DC" w:rsidRPr="00B913DC" w:rsidRDefault="00B913DC" w:rsidP="009A437C">
      <w:pPr>
        <w:pStyle w:val="Default"/>
        <w:rPr>
          <w:rFonts w:ascii="Arial" w:hAnsi="Arial" w:cs="Arial"/>
          <w:sz w:val="22"/>
          <w:szCs w:val="22"/>
        </w:rPr>
      </w:pPr>
    </w:p>
    <w:p w14:paraId="1888F160" w14:textId="0BE0EE95" w:rsidR="009A437C" w:rsidRPr="00006DAD" w:rsidRDefault="009A437C" w:rsidP="00EF4916">
      <w:pPr>
        <w:spacing w:before="0" w:after="0" w:line="240" w:lineRule="auto"/>
        <w:rPr>
          <w:rFonts w:ascii="Arial" w:eastAsia="Times New Roman" w:hAnsi="Arial" w:cs="Arial"/>
          <w:lang w:eastAsia="en-US"/>
        </w:rPr>
      </w:pPr>
      <w:r w:rsidRPr="00006DAD">
        <w:rPr>
          <w:rFonts w:ascii="Arial" w:eastAsia="Times New Roman" w:hAnsi="Arial" w:cs="Arial"/>
          <w:lang w:eastAsia="en-US"/>
        </w:rPr>
        <w:t xml:space="preserve">A highly motivated and ambitious individual able to give timely and accurate advice, guidance, support and </w:t>
      </w:r>
      <w:r w:rsidR="00EF4916" w:rsidRPr="00006DAD">
        <w:rPr>
          <w:rFonts w:ascii="Arial" w:eastAsia="Times New Roman" w:hAnsi="Arial" w:cs="Arial"/>
          <w:lang w:eastAsia="en-US"/>
        </w:rPr>
        <w:t xml:space="preserve">training to </w:t>
      </w:r>
      <w:r w:rsidRPr="00006DAD">
        <w:rPr>
          <w:rFonts w:ascii="Arial" w:eastAsia="Times New Roman" w:hAnsi="Arial" w:cs="Arial"/>
          <w:lang w:eastAsia="en-US"/>
        </w:rPr>
        <w:t xml:space="preserve">team members and individuals. Possessing excellent management skills and having the ability to work with the minimum of supervision. Having a proven ability to lead by example, consistently hit targets, </w:t>
      </w:r>
      <w:r w:rsidR="00006DAD" w:rsidRPr="00006DAD">
        <w:rPr>
          <w:rFonts w:ascii="Arial" w:eastAsia="Times New Roman" w:hAnsi="Arial" w:cs="Arial"/>
          <w:lang w:eastAsia="en-US"/>
        </w:rPr>
        <w:t>improves</w:t>
      </w:r>
      <w:r w:rsidRPr="00006DAD">
        <w:rPr>
          <w:rFonts w:ascii="Arial" w:eastAsia="Times New Roman" w:hAnsi="Arial" w:cs="Arial"/>
          <w:lang w:eastAsia="en-US"/>
        </w:rPr>
        <w:t xml:space="preserve"> best practices and </w:t>
      </w:r>
      <w:r w:rsidR="00861BA7" w:rsidRPr="00006DAD">
        <w:rPr>
          <w:rFonts w:ascii="Arial" w:eastAsia="Times New Roman" w:hAnsi="Arial" w:cs="Arial"/>
          <w:lang w:eastAsia="en-US"/>
        </w:rPr>
        <w:t>organize</w:t>
      </w:r>
      <w:r w:rsidRPr="00006DAD">
        <w:rPr>
          <w:rFonts w:ascii="Arial" w:eastAsia="Times New Roman" w:hAnsi="Arial" w:cs="Arial"/>
          <w:lang w:eastAsia="en-US"/>
        </w:rPr>
        <w:t xml:space="preserve"> time efficiently. </w:t>
      </w:r>
    </w:p>
    <w:p w14:paraId="58A0B721" w14:textId="77777777" w:rsidR="00EF4916" w:rsidRPr="00006DAD" w:rsidRDefault="00EF4916" w:rsidP="00EF4916">
      <w:pPr>
        <w:spacing w:before="0" w:after="0" w:line="240" w:lineRule="auto"/>
        <w:rPr>
          <w:rFonts w:ascii="Arial" w:eastAsia="Times New Roman" w:hAnsi="Arial" w:cs="Arial"/>
          <w:lang w:eastAsia="en-US"/>
        </w:rPr>
      </w:pPr>
    </w:p>
    <w:p w14:paraId="289E633A" w14:textId="746BA31E" w:rsidR="009A437C" w:rsidRPr="00006DAD" w:rsidRDefault="009A437C" w:rsidP="00EF4916">
      <w:pPr>
        <w:spacing w:before="0" w:after="0" w:line="240" w:lineRule="auto"/>
        <w:rPr>
          <w:rFonts w:ascii="Arial" w:eastAsia="Times New Roman" w:hAnsi="Arial" w:cs="Arial"/>
          <w:lang w:eastAsia="en-US"/>
        </w:rPr>
      </w:pPr>
      <w:r w:rsidRPr="00006DAD">
        <w:rPr>
          <w:rFonts w:ascii="Arial" w:eastAsia="Times New Roman" w:hAnsi="Arial" w:cs="Arial"/>
          <w:lang w:eastAsia="en-US"/>
        </w:rPr>
        <w:t xml:space="preserve">Now looking forward to </w:t>
      </w:r>
      <w:r w:rsidR="00FE6E7B" w:rsidRPr="00006DAD">
        <w:rPr>
          <w:rFonts w:ascii="Arial" w:eastAsia="Times New Roman" w:hAnsi="Arial" w:cs="Arial"/>
          <w:lang w:eastAsia="en-US"/>
        </w:rPr>
        <w:t>secure a position as Software Development Team Leader for well-known company where my past experience and special skills can be of value.</w:t>
      </w:r>
    </w:p>
    <w:p w14:paraId="4C3F65F7" w14:textId="77777777" w:rsidR="00B913DC" w:rsidRPr="003E7CFA" w:rsidRDefault="00B913DC" w:rsidP="00EF4916">
      <w:pPr>
        <w:spacing w:before="0" w:after="0" w:line="240" w:lineRule="auto"/>
        <w:rPr>
          <w:rFonts w:ascii="Arial" w:eastAsia="Times New Roman" w:hAnsi="Arial" w:cs="Arial"/>
          <w:sz w:val="18"/>
          <w:szCs w:val="18"/>
          <w:lang w:eastAsia="en-US"/>
        </w:rPr>
      </w:pPr>
    </w:p>
    <w:p w14:paraId="5F5173AC" w14:textId="38023080" w:rsidR="002F1463" w:rsidRPr="00006DAD" w:rsidRDefault="00680BB8" w:rsidP="002F1463">
      <w:pPr>
        <w:tabs>
          <w:tab w:val="center" w:pos="4154"/>
        </w:tabs>
        <w:jc w:val="both"/>
        <w:rPr>
          <w:rFonts w:ascii="Arial" w:hAnsi="Arial" w:cs="Arial"/>
          <w:b/>
          <w:smallCaps/>
          <w:sz w:val="24"/>
          <w:szCs w:val="24"/>
        </w:rPr>
      </w:pPr>
      <w:r w:rsidRPr="00006DAD">
        <w:rPr>
          <w:rFonts w:ascii="Arial" w:hAnsi="Arial" w:cs="Arial"/>
          <w:b/>
          <w:smallCaps/>
          <w:sz w:val="24"/>
          <w:szCs w:val="24"/>
        </w:rPr>
        <w:t xml:space="preserve">Technical </w:t>
      </w:r>
      <w:r w:rsidR="005215B0" w:rsidRPr="00006DAD">
        <w:rPr>
          <w:rFonts w:ascii="Arial" w:hAnsi="Arial" w:cs="Arial"/>
          <w:b/>
          <w:smallCaps/>
          <w:sz w:val="24"/>
          <w:szCs w:val="24"/>
        </w:rPr>
        <w:t>Skills:</w:t>
      </w:r>
    </w:p>
    <w:p w14:paraId="7B50FA96" w14:textId="43D8AE26" w:rsidR="005215B0" w:rsidRPr="00006DAD" w:rsidRDefault="005215B0" w:rsidP="005215B0">
      <w:pPr>
        <w:pStyle w:val="ListParagraph"/>
        <w:numPr>
          <w:ilvl w:val="0"/>
          <w:numId w:val="23"/>
        </w:numPr>
        <w:spacing w:after="75" w:line="288" w:lineRule="atLeast"/>
        <w:rPr>
          <w:rFonts w:ascii="Arial" w:eastAsia="Times New Roman" w:hAnsi="Arial" w:cs="Arial"/>
          <w:lang w:eastAsia="en-US"/>
        </w:rPr>
      </w:pPr>
      <w:r w:rsidRPr="00006DAD">
        <w:rPr>
          <w:rFonts w:ascii="Arial" w:eastAsia="Times New Roman" w:hAnsi="Arial" w:cs="Arial"/>
          <w:b/>
          <w:lang w:eastAsia="en-US"/>
        </w:rPr>
        <w:t>Language</w:t>
      </w:r>
      <w:r w:rsidR="00940326" w:rsidRPr="00006DAD">
        <w:rPr>
          <w:rFonts w:ascii="Arial" w:eastAsia="Times New Roman" w:hAnsi="Arial" w:cs="Arial"/>
          <w:b/>
          <w:lang w:eastAsia="en-US"/>
        </w:rPr>
        <w:t>s</w:t>
      </w:r>
      <w:r w:rsidRPr="00006DAD">
        <w:rPr>
          <w:rFonts w:ascii="Arial" w:eastAsia="Times New Roman" w:hAnsi="Arial" w:cs="Arial"/>
          <w:b/>
          <w:lang w:eastAsia="en-US"/>
        </w:rPr>
        <w:t>:</w:t>
      </w:r>
      <w:r w:rsidRPr="00006DAD">
        <w:rPr>
          <w:rFonts w:ascii="Arial" w:eastAsia="Times New Roman" w:hAnsi="Arial" w:cs="Arial"/>
          <w:lang w:eastAsia="en-US"/>
        </w:rPr>
        <w:t xml:space="preserve"> C#, </w:t>
      </w:r>
      <w:r w:rsidR="00B42D48">
        <w:rPr>
          <w:rFonts w:ascii="Arial" w:eastAsia="Times New Roman" w:hAnsi="Arial" w:cs="Arial"/>
          <w:lang w:eastAsia="en-US"/>
        </w:rPr>
        <w:t xml:space="preserve">ASP.NET MVC 5, </w:t>
      </w:r>
      <w:r w:rsidR="003F3BFE">
        <w:rPr>
          <w:rFonts w:ascii="Arial" w:eastAsia="Times New Roman" w:hAnsi="Arial" w:cs="Arial"/>
          <w:lang w:eastAsia="en-US"/>
        </w:rPr>
        <w:t>ASP</w:t>
      </w:r>
      <w:r w:rsidR="00B42D48">
        <w:rPr>
          <w:rFonts w:ascii="Arial" w:eastAsia="Times New Roman" w:hAnsi="Arial" w:cs="Arial"/>
          <w:lang w:eastAsia="en-US"/>
        </w:rPr>
        <w:t xml:space="preserve">.NET Core, </w:t>
      </w:r>
      <w:r w:rsidRPr="00006DAD">
        <w:rPr>
          <w:rFonts w:ascii="Arial" w:eastAsia="Times New Roman" w:hAnsi="Arial" w:cs="Arial"/>
          <w:lang w:eastAsia="en-US"/>
        </w:rPr>
        <w:t>PHP</w:t>
      </w:r>
      <w:r w:rsidR="00FE6E7B" w:rsidRPr="00006DAD">
        <w:rPr>
          <w:rFonts w:ascii="Arial" w:eastAsia="Times New Roman" w:hAnsi="Arial" w:cs="Arial"/>
          <w:lang w:eastAsia="en-US"/>
        </w:rPr>
        <w:t>.</w:t>
      </w:r>
    </w:p>
    <w:p w14:paraId="6CAA469F" w14:textId="7B99A10C" w:rsidR="005215B0" w:rsidRPr="00006DAD" w:rsidRDefault="005215B0" w:rsidP="005215B0">
      <w:pPr>
        <w:pStyle w:val="ListParagraph"/>
        <w:numPr>
          <w:ilvl w:val="0"/>
          <w:numId w:val="23"/>
        </w:numPr>
        <w:spacing w:after="75" w:line="288" w:lineRule="atLeast"/>
        <w:rPr>
          <w:rFonts w:ascii="Arial" w:eastAsia="Times New Roman" w:hAnsi="Arial" w:cs="Arial"/>
          <w:lang w:eastAsia="en-US"/>
        </w:rPr>
      </w:pPr>
      <w:r w:rsidRPr="00006DAD">
        <w:rPr>
          <w:rFonts w:ascii="Arial" w:eastAsia="Times New Roman" w:hAnsi="Arial" w:cs="Arial"/>
          <w:b/>
          <w:lang w:eastAsia="en-US"/>
        </w:rPr>
        <w:t>Database Application:</w:t>
      </w:r>
      <w:r w:rsidR="00680BB8" w:rsidRPr="00006DAD">
        <w:rPr>
          <w:rFonts w:ascii="Arial" w:eastAsia="Times New Roman" w:hAnsi="Arial" w:cs="Arial"/>
          <w:lang w:eastAsia="en-US"/>
        </w:rPr>
        <w:t xml:space="preserve"> SQL Server 2012, My</w:t>
      </w:r>
      <w:r w:rsidRPr="00006DAD">
        <w:rPr>
          <w:rFonts w:ascii="Arial" w:eastAsia="Times New Roman" w:hAnsi="Arial" w:cs="Arial"/>
          <w:lang w:eastAsia="en-US"/>
        </w:rPr>
        <w:t>SQL, SQLite</w:t>
      </w:r>
      <w:r w:rsidR="00680BB8" w:rsidRPr="00006DAD">
        <w:rPr>
          <w:rFonts w:ascii="Arial" w:eastAsia="Times New Roman" w:hAnsi="Arial" w:cs="Arial"/>
          <w:lang w:eastAsia="en-US"/>
        </w:rPr>
        <w:t>, MongoDB, Firebase</w:t>
      </w:r>
      <w:r w:rsidR="00FE6E7B" w:rsidRPr="00006DAD">
        <w:rPr>
          <w:rFonts w:ascii="Arial" w:eastAsia="Times New Roman" w:hAnsi="Arial" w:cs="Arial"/>
          <w:lang w:eastAsia="en-US"/>
        </w:rPr>
        <w:t>.</w:t>
      </w:r>
    </w:p>
    <w:p w14:paraId="5B6444F6" w14:textId="2CDB6749" w:rsidR="005215B0" w:rsidRPr="00006DAD" w:rsidRDefault="005215B0" w:rsidP="005215B0">
      <w:pPr>
        <w:pStyle w:val="ListParagraph"/>
        <w:numPr>
          <w:ilvl w:val="0"/>
          <w:numId w:val="23"/>
        </w:numPr>
        <w:spacing w:after="75" w:line="288" w:lineRule="atLeast"/>
        <w:rPr>
          <w:rFonts w:ascii="Arial" w:eastAsia="Times New Roman" w:hAnsi="Arial" w:cs="Arial"/>
          <w:lang w:eastAsia="en-US"/>
        </w:rPr>
      </w:pPr>
      <w:r w:rsidRPr="00006DAD">
        <w:rPr>
          <w:rFonts w:ascii="Arial" w:eastAsia="Times New Roman" w:hAnsi="Arial" w:cs="Arial"/>
          <w:b/>
          <w:lang w:eastAsia="en-US"/>
        </w:rPr>
        <w:t>Web Development:</w:t>
      </w:r>
      <w:r w:rsidRPr="00006DAD">
        <w:rPr>
          <w:rFonts w:ascii="Arial" w:eastAsia="Times New Roman" w:hAnsi="Arial" w:cs="Arial"/>
          <w:lang w:eastAsia="en-US"/>
        </w:rPr>
        <w:t xml:space="preserve"> Bootstrap, </w:t>
      </w:r>
      <w:r w:rsidR="00680BB8" w:rsidRPr="00006DAD">
        <w:rPr>
          <w:rFonts w:ascii="Arial" w:eastAsia="Times New Roman" w:hAnsi="Arial" w:cs="Arial"/>
          <w:lang w:eastAsia="en-US"/>
        </w:rPr>
        <w:t>Kendo UI, DataTables</w:t>
      </w:r>
      <w:r w:rsidRPr="00006DAD">
        <w:rPr>
          <w:rFonts w:ascii="Arial" w:eastAsia="Times New Roman" w:hAnsi="Arial" w:cs="Arial"/>
          <w:lang w:eastAsia="en-US"/>
        </w:rPr>
        <w:t>, Web Service, Restful Web API, Java Applets, HTML4/HTML5, CSS3.</w:t>
      </w:r>
    </w:p>
    <w:p w14:paraId="30B66D4E" w14:textId="68B1498C" w:rsidR="005215B0" w:rsidRPr="00006DAD" w:rsidRDefault="005215B0" w:rsidP="005215B0">
      <w:pPr>
        <w:pStyle w:val="ListParagraph"/>
        <w:numPr>
          <w:ilvl w:val="0"/>
          <w:numId w:val="23"/>
        </w:numPr>
        <w:spacing w:after="75" w:line="288" w:lineRule="atLeast"/>
        <w:rPr>
          <w:rFonts w:ascii="Arial" w:eastAsia="Times New Roman" w:hAnsi="Arial" w:cs="Arial"/>
          <w:lang w:eastAsia="en-US"/>
        </w:rPr>
      </w:pPr>
      <w:r w:rsidRPr="00006DAD">
        <w:rPr>
          <w:rFonts w:ascii="Arial" w:eastAsia="Times New Roman" w:hAnsi="Arial" w:cs="Arial"/>
          <w:b/>
          <w:lang w:eastAsia="en-US"/>
        </w:rPr>
        <w:t xml:space="preserve">Client </w:t>
      </w:r>
      <w:r w:rsidR="001A7FC4" w:rsidRPr="00006DAD">
        <w:rPr>
          <w:rFonts w:ascii="Arial" w:eastAsia="Times New Roman" w:hAnsi="Arial" w:cs="Arial"/>
          <w:b/>
          <w:lang w:eastAsia="en-US"/>
        </w:rPr>
        <w:t>Scripting:</w:t>
      </w:r>
      <w:r w:rsidR="00680BB8" w:rsidRPr="00006DAD">
        <w:rPr>
          <w:rFonts w:ascii="Arial" w:eastAsia="Times New Roman" w:hAnsi="Arial" w:cs="Arial"/>
          <w:lang w:eastAsia="en-US"/>
        </w:rPr>
        <w:t xml:space="preserve"> JavaScript, JQuery UI</w:t>
      </w:r>
      <w:r w:rsidR="00153B8F" w:rsidRPr="00006DAD">
        <w:rPr>
          <w:rFonts w:ascii="Arial" w:eastAsia="Times New Roman" w:hAnsi="Arial" w:cs="Arial"/>
          <w:lang w:eastAsia="en-US"/>
        </w:rPr>
        <w:t xml:space="preserve">, Ajax, Node.js, Socket.IO, </w:t>
      </w:r>
      <w:r w:rsidR="00451009" w:rsidRPr="00006DAD">
        <w:rPr>
          <w:rFonts w:ascii="Arial" w:eastAsia="Times New Roman" w:hAnsi="Arial" w:cs="Arial"/>
          <w:lang w:eastAsia="en-US"/>
        </w:rPr>
        <w:t>Express</w:t>
      </w:r>
      <w:r w:rsidR="00C25AD4">
        <w:rPr>
          <w:rFonts w:ascii="Arial" w:eastAsia="Times New Roman" w:hAnsi="Arial" w:cs="Arial"/>
          <w:lang w:eastAsia="en-US"/>
        </w:rPr>
        <w:t xml:space="preserve"> JS</w:t>
      </w:r>
      <w:r w:rsidR="00451009" w:rsidRPr="00006DAD">
        <w:rPr>
          <w:rFonts w:ascii="Arial" w:eastAsia="Times New Roman" w:hAnsi="Arial" w:cs="Arial"/>
          <w:lang w:eastAsia="en-US"/>
        </w:rPr>
        <w:t xml:space="preserve">, </w:t>
      </w:r>
      <w:r w:rsidR="005D47EB">
        <w:rPr>
          <w:rFonts w:ascii="Arial" w:eastAsia="Times New Roman" w:hAnsi="Arial" w:cs="Arial"/>
          <w:lang w:eastAsia="en-US"/>
        </w:rPr>
        <w:t xml:space="preserve">GraphQL, </w:t>
      </w:r>
      <w:r w:rsidR="00451009" w:rsidRPr="00006DAD">
        <w:rPr>
          <w:rFonts w:ascii="Arial" w:eastAsia="Times New Roman" w:hAnsi="Arial" w:cs="Arial"/>
          <w:lang w:eastAsia="en-US"/>
        </w:rPr>
        <w:t>Angular</w:t>
      </w:r>
      <w:r w:rsidRPr="00006DAD">
        <w:rPr>
          <w:rFonts w:ascii="Arial" w:eastAsia="Times New Roman" w:hAnsi="Arial" w:cs="Arial"/>
          <w:lang w:eastAsia="en-US"/>
        </w:rPr>
        <w:t xml:space="preserve"> JS</w:t>
      </w:r>
      <w:r w:rsidR="00680BB8" w:rsidRPr="00006DAD">
        <w:rPr>
          <w:rFonts w:ascii="Arial" w:eastAsia="Times New Roman" w:hAnsi="Arial" w:cs="Arial"/>
          <w:lang w:eastAsia="en-US"/>
        </w:rPr>
        <w:t>, Angular2</w:t>
      </w:r>
      <w:r w:rsidR="00195A3E">
        <w:rPr>
          <w:rFonts w:ascii="Arial" w:eastAsia="Times New Roman" w:hAnsi="Arial" w:cs="Arial"/>
          <w:lang w:eastAsia="en-US"/>
        </w:rPr>
        <w:t>+, React</w:t>
      </w:r>
      <w:r w:rsidR="00153B8F" w:rsidRPr="00006DAD">
        <w:rPr>
          <w:rFonts w:ascii="Arial" w:eastAsia="Times New Roman" w:hAnsi="Arial" w:cs="Arial"/>
          <w:lang w:eastAsia="en-US"/>
        </w:rPr>
        <w:t>.</w:t>
      </w:r>
    </w:p>
    <w:p w14:paraId="618C1E4E" w14:textId="5C5E1029" w:rsidR="005215B0" w:rsidRPr="00006DAD" w:rsidRDefault="005215B0" w:rsidP="005215B0">
      <w:pPr>
        <w:pStyle w:val="ListParagraph"/>
        <w:numPr>
          <w:ilvl w:val="0"/>
          <w:numId w:val="23"/>
        </w:numPr>
        <w:spacing w:after="75" w:line="288" w:lineRule="atLeast"/>
        <w:rPr>
          <w:rFonts w:ascii="Arial" w:eastAsia="Times New Roman" w:hAnsi="Arial" w:cs="Arial"/>
          <w:lang w:eastAsia="en-US"/>
        </w:rPr>
      </w:pPr>
      <w:r w:rsidRPr="00006DAD">
        <w:rPr>
          <w:rFonts w:ascii="Arial" w:eastAsia="Times New Roman" w:hAnsi="Arial" w:cs="Arial"/>
          <w:b/>
          <w:lang w:eastAsia="en-US"/>
        </w:rPr>
        <w:t>Web Server:</w:t>
      </w:r>
      <w:r w:rsidR="00680BB8" w:rsidRPr="00006DAD">
        <w:rPr>
          <w:rFonts w:ascii="Arial" w:eastAsia="Times New Roman" w:hAnsi="Arial" w:cs="Arial"/>
          <w:lang w:eastAsia="en-US"/>
        </w:rPr>
        <w:t xml:space="preserve"> IIS 6.0/7.</w:t>
      </w:r>
      <w:r w:rsidR="00B42D48" w:rsidRPr="00006DAD">
        <w:rPr>
          <w:rFonts w:ascii="Arial" w:eastAsia="Times New Roman" w:hAnsi="Arial" w:cs="Arial"/>
          <w:lang w:eastAsia="en-US"/>
        </w:rPr>
        <w:t>0, Microsoft</w:t>
      </w:r>
      <w:r w:rsidR="00680BB8" w:rsidRPr="00006DAD">
        <w:rPr>
          <w:rFonts w:ascii="Arial" w:eastAsia="Times New Roman" w:hAnsi="Arial" w:cs="Arial"/>
          <w:lang w:eastAsia="en-US"/>
        </w:rPr>
        <w:t xml:space="preserve"> Azure, Linux.</w:t>
      </w:r>
    </w:p>
    <w:p w14:paraId="57736F6D" w14:textId="46021A9D" w:rsidR="005215B0" w:rsidRPr="00006DAD" w:rsidRDefault="005215B0" w:rsidP="008D1C8D">
      <w:pPr>
        <w:pStyle w:val="ListParagraph"/>
        <w:numPr>
          <w:ilvl w:val="0"/>
          <w:numId w:val="23"/>
        </w:numPr>
        <w:shd w:val="clear" w:color="auto" w:fill="FFFFFF"/>
        <w:spacing w:before="0" w:after="75" w:line="320" w:lineRule="atLeast"/>
        <w:rPr>
          <w:rFonts w:ascii="Arial" w:eastAsia="Times New Roman" w:hAnsi="Arial" w:cs="Arial"/>
          <w:lang w:eastAsia="en-US"/>
        </w:rPr>
      </w:pPr>
      <w:r w:rsidRPr="00006DAD">
        <w:rPr>
          <w:rFonts w:ascii="Arial" w:eastAsia="Times New Roman" w:hAnsi="Arial" w:cs="Arial"/>
          <w:b/>
          <w:lang w:eastAsia="en-US"/>
        </w:rPr>
        <w:t>Version Control System:</w:t>
      </w:r>
      <w:r w:rsidR="00680BB8" w:rsidRPr="00006DAD">
        <w:rPr>
          <w:rFonts w:ascii="Arial" w:eastAsia="Times New Roman" w:hAnsi="Arial" w:cs="Arial"/>
          <w:lang w:eastAsia="en-US"/>
        </w:rPr>
        <w:t xml:space="preserve"> Git</w:t>
      </w:r>
      <w:r w:rsidR="00AB737C">
        <w:rPr>
          <w:rFonts w:ascii="Arial" w:eastAsia="Times New Roman" w:hAnsi="Arial" w:cs="Arial"/>
          <w:lang w:eastAsia="en-US"/>
        </w:rPr>
        <w:t>.</w:t>
      </w:r>
    </w:p>
    <w:p w14:paraId="7D1BB64C" w14:textId="18FEA05B" w:rsidR="005215B0" w:rsidRPr="00006DAD" w:rsidRDefault="005215B0" w:rsidP="00D34E3B">
      <w:pPr>
        <w:pStyle w:val="ListParagraph"/>
        <w:numPr>
          <w:ilvl w:val="0"/>
          <w:numId w:val="23"/>
        </w:numPr>
        <w:shd w:val="clear" w:color="auto" w:fill="FFFFFF"/>
        <w:tabs>
          <w:tab w:val="center" w:pos="4154"/>
        </w:tabs>
        <w:spacing w:before="0" w:after="75" w:line="320" w:lineRule="atLeast"/>
        <w:jc w:val="both"/>
        <w:rPr>
          <w:rFonts w:ascii="Arial" w:hAnsi="Arial" w:cs="Arial"/>
          <w:b/>
          <w:smallCaps/>
        </w:rPr>
      </w:pPr>
      <w:r w:rsidRPr="00006DAD">
        <w:rPr>
          <w:rFonts w:ascii="Arial" w:eastAsia="Times New Roman" w:hAnsi="Arial" w:cs="Arial"/>
          <w:b/>
          <w:lang w:eastAsia="en-US"/>
        </w:rPr>
        <w:t>Mobile Hybrid:</w:t>
      </w:r>
      <w:r w:rsidRPr="00006DAD">
        <w:rPr>
          <w:rFonts w:ascii="Arial" w:eastAsia="Times New Roman" w:hAnsi="Arial" w:cs="Arial"/>
          <w:lang w:eastAsia="en-US"/>
        </w:rPr>
        <w:t xml:space="preserve"> IONIC, </w:t>
      </w:r>
      <w:r w:rsidR="001327B8" w:rsidRPr="00006DAD">
        <w:rPr>
          <w:rFonts w:ascii="Arial" w:eastAsia="Times New Roman" w:hAnsi="Arial" w:cs="Arial"/>
          <w:lang w:eastAsia="en-US"/>
        </w:rPr>
        <w:t>IONIC 3</w:t>
      </w:r>
      <w:r w:rsidR="00153B8F" w:rsidRPr="00006DAD">
        <w:rPr>
          <w:rFonts w:ascii="Arial" w:eastAsia="Times New Roman" w:hAnsi="Arial" w:cs="Arial"/>
          <w:lang w:eastAsia="en-US"/>
        </w:rPr>
        <w:t>.</w:t>
      </w:r>
    </w:p>
    <w:p w14:paraId="27813F8C" w14:textId="77777777" w:rsidR="00B913DC" w:rsidRPr="001327B8" w:rsidRDefault="00B913DC" w:rsidP="00B913DC">
      <w:pPr>
        <w:pStyle w:val="ListParagraph"/>
        <w:shd w:val="clear" w:color="auto" w:fill="FFFFFF"/>
        <w:tabs>
          <w:tab w:val="center" w:pos="4154"/>
        </w:tabs>
        <w:spacing w:before="0" w:after="75" w:line="320" w:lineRule="atLeast"/>
        <w:jc w:val="both"/>
        <w:rPr>
          <w:rFonts w:ascii="Arial" w:hAnsi="Arial" w:cs="Arial"/>
          <w:b/>
          <w:smallCaps/>
          <w:sz w:val="20"/>
          <w:szCs w:val="20"/>
        </w:rPr>
      </w:pPr>
    </w:p>
    <w:p w14:paraId="5F490887" w14:textId="77777777" w:rsidR="001327B8" w:rsidRPr="001327B8" w:rsidRDefault="001327B8" w:rsidP="001327B8">
      <w:pPr>
        <w:pStyle w:val="ListParagraph"/>
        <w:shd w:val="clear" w:color="auto" w:fill="FFFFFF"/>
        <w:tabs>
          <w:tab w:val="center" w:pos="4154"/>
        </w:tabs>
        <w:spacing w:before="0" w:after="75" w:line="320" w:lineRule="atLeast"/>
        <w:jc w:val="both"/>
        <w:rPr>
          <w:rFonts w:ascii="Arial" w:hAnsi="Arial" w:cs="Arial"/>
          <w:b/>
          <w:smallCaps/>
          <w:sz w:val="20"/>
          <w:szCs w:val="20"/>
        </w:rPr>
      </w:pPr>
    </w:p>
    <w:p w14:paraId="7EC737E6" w14:textId="6A6BFEB2" w:rsidR="002F3F19" w:rsidRPr="00B913DC" w:rsidRDefault="00EF4916" w:rsidP="00EF4916">
      <w:pPr>
        <w:tabs>
          <w:tab w:val="center" w:pos="4154"/>
        </w:tabs>
        <w:jc w:val="both"/>
        <w:rPr>
          <w:rFonts w:ascii="Arial" w:hAnsi="Arial" w:cs="Arial"/>
          <w:b/>
          <w:smallCaps/>
          <w:sz w:val="24"/>
          <w:szCs w:val="24"/>
        </w:rPr>
      </w:pPr>
      <w:r w:rsidRPr="00B913DC">
        <w:rPr>
          <w:rFonts w:ascii="Arial" w:hAnsi="Arial" w:cs="Arial"/>
          <w:b/>
          <w:smallCaps/>
          <w:sz w:val="24"/>
          <w:szCs w:val="24"/>
        </w:rPr>
        <w:t>Working Experience:</w:t>
      </w:r>
    </w:p>
    <w:p w14:paraId="35EAB7CF" w14:textId="282CBC50" w:rsidR="002F3F19" w:rsidRPr="00006DAD" w:rsidRDefault="002F3F19" w:rsidP="002F3F19">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SCT Bangla Ltd</w:t>
      </w:r>
    </w:p>
    <w:p w14:paraId="089A491C" w14:textId="70282518" w:rsidR="002F3F19" w:rsidRPr="00006DAD" w:rsidRDefault="002F3F19" w:rsidP="002F3F19">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Team Leader (Software Development)</w:t>
      </w:r>
      <w:r w:rsidRPr="00006DAD">
        <w:rPr>
          <w:rFonts w:ascii="Arial" w:eastAsia="Times New Roman" w:hAnsi="Arial" w:cs="Arial"/>
          <w:lang w:eastAsia="en-US"/>
        </w:rPr>
        <w:t xml:space="preserve"> </w:t>
      </w:r>
      <w:r w:rsidRPr="00006DAD">
        <w:rPr>
          <w:rFonts w:ascii="Arial" w:eastAsia="Times New Roman" w:hAnsi="Arial" w:cs="Arial"/>
          <w:b/>
          <w:lang w:eastAsia="en-US"/>
        </w:rPr>
        <w:t>|</w:t>
      </w:r>
      <w:r w:rsidRPr="00006DAD">
        <w:rPr>
          <w:rFonts w:ascii="Arial" w:eastAsia="Times New Roman" w:hAnsi="Arial" w:cs="Arial"/>
          <w:lang w:eastAsia="en-US"/>
        </w:rPr>
        <w:t xml:space="preserve"> </w:t>
      </w:r>
      <w:r w:rsidR="003D58D2" w:rsidRPr="00006DAD">
        <w:rPr>
          <w:rFonts w:ascii="Arial" w:eastAsia="Times New Roman" w:hAnsi="Arial" w:cs="Arial"/>
          <w:b/>
          <w:lang w:eastAsia="en-US"/>
        </w:rPr>
        <w:t>May</w:t>
      </w:r>
      <w:r w:rsidRPr="00006DAD">
        <w:rPr>
          <w:rFonts w:ascii="Arial" w:eastAsia="Times New Roman" w:hAnsi="Arial" w:cs="Arial"/>
          <w:b/>
          <w:lang w:eastAsia="en-US"/>
        </w:rPr>
        <w:t xml:space="preserve"> 201</w:t>
      </w:r>
      <w:r w:rsidR="003D58D2" w:rsidRPr="00006DAD">
        <w:rPr>
          <w:rFonts w:ascii="Arial" w:eastAsia="Times New Roman" w:hAnsi="Arial" w:cs="Arial"/>
          <w:b/>
          <w:lang w:eastAsia="en-US"/>
        </w:rPr>
        <w:t>8</w:t>
      </w:r>
      <w:r w:rsidRPr="00006DAD">
        <w:rPr>
          <w:rFonts w:ascii="Arial" w:eastAsia="Times New Roman" w:hAnsi="Arial" w:cs="Arial"/>
          <w:b/>
          <w:lang w:eastAsia="en-US"/>
        </w:rPr>
        <w:t xml:space="preserve"> – </w:t>
      </w:r>
      <w:r w:rsidR="003D58D2" w:rsidRPr="00006DAD">
        <w:rPr>
          <w:rFonts w:ascii="Arial" w:eastAsia="Times New Roman" w:hAnsi="Arial" w:cs="Arial"/>
          <w:b/>
          <w:lang w:eastAsia="en-US"/>
        </w:rPr>
        <w:t>Continuing</w:t>
      </w:r>
    </w:p>
    <w:p w14:paraId="4F6CFAA1" w14:textId="31CBF4DE" w:rsidR="003D58D2" w:rsidRPr="00006DAD" w:rsidRDefault="003D58D2" w:rsidP="003D58D2">
      <w:pPr>
        <w:spacing w:before="81"/>
        <w:rPr>
          <w:rFonts w:ascii="Arial" w:eastAsia="Arial" w:hAnsi="Arial" w:cs="Arial"/>
          <w:b/>
          <w:w w:val="101"/>
        </w:rPr>
      </w:pPr>
      <w:r w:rsidRPr="00006DAD">
        <w:rPr>
          <w:rFonts w:ascii="Arial" w:eastAsia="Arial" w:hAnsi="Arial" w:cs="Arial"/>
          <w:b/>
          <w:w w:val="101"/>
        </w:rPr>
        <w:t>Responsibilities:</w:t>
      </w:r>
    </w:p>
    <w:p w14:paraId="05AF7694"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Create an inspiring team environment with an open communication culture. </w:t>
      </w:r>
    </w:p>
    <w:p w14:paraId="4681724D"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Set clear team goals. </w:t>
      </w:r>
    </w:p>
    <w:p w14:paraId="4AE6E897"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Delegate tasks and set deadlines. </w:t>
      </w:r>
    </w:p>
    <w:p w14:paraId="0773A682"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Oversee day-to-day operation. </w:t>
      </w:r>
    </w:p>
    <w:p w14:paraId="0FA65683"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Monitor team performance and report on metrics. </w:t>
      </w:r>
    </w:p>
    <w:p w14:paraId="68E381B7"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Motivate team members. </w:t>
      </w:r>
    </w:p>
    <w:p w14:paraId="23256F44"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Discover training needs and provide coaching. </w:t>
      </w:r>
    </w:p>
    <w:p w14:paraId="5A573D5F"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Listen to team members’ feedback and resolve any issues or conflicts. </w:t>
      </w:r>
    </w:p>
    <w:p w14:paraId="48202493"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Recognize high performance and reward accomplishments. </w:t>
      </w:r>
    </w:p>
    <w:p w14:paraId="1EAC0EE0"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Encourage creativity and risk-taking. </w:t>
      </w:r>
    </w:p>
    <w:p w14:paraId="71E93925"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Suggest and organize team building activities. </w:t>
      </w:r>
    </w:p>
    <w:p w14:paraId="1F780B5D"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lastRenderedPageBreak/>
        <w:t xml:space="preserve">Provide status reporting of team activities against the program plan or schedule. </w:t>
      </w:r>
    </w:p>
    <w:p w14:paraId="51BFD562"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Keep the project manager and product committee informed of task accomplishment, issues and status.</w:t>
      </w:r>
    </w:p>
    <w:p w14:paraId="7AE97CF7" w14:textId="77777777"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 xml:space="preserve">Escalate issues which cannot be resolved by the team. </w:t>
      </w:r>
    </w:p>
    <w:p w14:paraId="3F4A09B4" w14:textId="2B29BAA1" w:rsidR="00B913DC" w:rsidRPr="00006DAD" w:rsidRDefault="00B913DC" w:rsidP="003D58D2">
      <w:pPr>
        <w:numPr>
          <w:ilvl w:val="0"/>
          <w:numId w:val="20"/>
        </w:numPr>
        <w:spacing w:before="0" w:after="0" w:line="294" w:lineRule="atLeast"/>
        <w:ind w:left="225" w:hanging="225"/>
        <w:jc w:val="both"/>
        <w:rPr>
          <w:rFonts w:ascii="Arial" w:hAnsi="Arial" w:cs="Arial"/>
          <w:b/>
          <w:smallCaps/>
        </w:rPr>
      </w:pPr>
      <w:r w:rsidRPr="00006DAD">
        <w:rPr>
          <w:rFonts w:ascii="Arial" w:hAnsi="Arial" w:cs="Arial"/>
          <w:shd w:val="clear" w:color="auto" w:fill="FFFFFF"/>
        </w:rPr>
        <w:t>Provide guidance to the team based on management direction.</w:t>
      </w:r>
    </w:p>
    <w:p w14:paraId="42A4147D" w14:textId="77777777" w:rsidR="003D58D2" w:rsidRPr="00006DAD" w:rsidRDefault="003D58D2" w:rsidP="003D58D2">
      <w:pPr>
        <w:spacing w:before="0" w:after="0" w:line="294" w:lineRule="atLeast"/>
        <w:ind w:left="225"/>
        <w:jc w:val="both"/>
        <w:rPr>
          <w:rFonts w:ascii="Arial" w:eastAsia="Times New Roman" w:hAnsi="Arial" w:cs="Arial"/>
          <w:lang w:eastAsia="en-US"/>
        </w:rPr>
      </w:pPr>
    </w:p>
    <w:p w14:paraId="1F91E149" w14:textId="46ABA9F6" w:rsidR="00E820B2" w:rsidRPr="00006DAD" w:rsidRDefault="003D58D2" w:rsidP="003D58D2">
      <w:pPr>
        <w:spacing w:before="0" w:after="0" w:line="294" w:lineRule="atLeast"/>
        <w:ind w:left="225"/>
        <w:jc w:val="both"/>
        <w:rPr>
          <w:rFonts w:ascii="Arial" w:hAnsi="Arial" w:cs="Arial"/>
          <w:b/>
          <w:smallCaps/>
        </w:rPr>
      </w:pPr>
      <w:r w:rsidRPr="00006DAD">
        <w:rPr>
          <w:rFonts w:ascii="Arial" w:hAnsi="Arial" w:cs="Arial"/>
          <w:b/>
          <w:smallCaps/>
        </w:rPr>
        <w:t xml:space="preserve"> </w:t>
      </w:r>
    </w:p>
    <w:p w14:paraId="04B01EEA" w14:textId="77777777" w:rsidR="00F149E1" w:rsidRPr="00006DAD" w:rsidRDefault="00F149E1" w:rsidP="00F149E1">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SCT Bangla Ltd</w:t>
      </w:r>
    </w:p>
    <w:p w14:paraId="739EAA1B" w14:textId="6E9BF5FD" w:rsidR="00F149E1" w:rsidRPr="00006DAD" w:rsidRDefault="00F149E1" w:rsidP="00F149E1">
      <w:pPr>
        <w:spacing w:before="0" w:after="0" w:line="288" w:lineRule="atLeast"/>
        <w:rPr>
          <w:rFonts w:ascii="Arial" w:eastAsia="Times New Roman" w:hAnsi="Arial" w:cs="Arial"/>
          <w:lang w:eastAsia="en-US"/>
        </w:rPr>
      </w:pPr>
      <w:r w:rsidRPr="00006DAD">
        <w:rPr>
          <w:rFonts w:ascii="Arial" w:eastAsia="Times New Roman" w:hAnsi="Arial" w:cs="Arial"/>
          <w:b/>
          <w:lang w:eastAsia="en-US"/>
        </w:rPr>
        <w:t>Full Stack Developer</w:t>
      </w:r>
      <w:r w:rsidRPr="00006DAD">
        <w:rPr>
          <w:rFonts w:ascii="Arial" w:eastAsia="Times New Roman" w:hAnsi="Arial" w:cs="Arial"/>
          <w:lang w:eastAsia="en-US"/>
        </w:rPr>
        <w:t xml:space="preserve"> </w:t>
      </w:r>
      <w:r w:rsidRPr="00006DAD">
        <w:rPr>
          <w:rFonts w:ascii="Arial" w:eastAsia="Times New Roman" w:hAnsi="Arial" w:cs="Arial"/>
          <w:b/>
          <w:lang w:eastAsia="en-US"/>
        </w:rPr>
        <w:t>|</w:t>
      </w:r>
      <w:r w:rsidRPr="00006DAD">
        <w:rPr>
          <w:rFonts w:ascii="Arial" w:eastAsia="Times New Roman" w:hAnsi="Arial" w:cs="Arial"/>
          <w:lang w:eastAsia="en-US"/>
        </w:rPr>
        <w:t xml:space="preserve"> </w:t>
      </w:r>
      <w:r w:rsidRPr="00006DAD">
        <w:rPr>
          <w:rFonts w:ascii="Arial" w:eastAsia="Arial" w:hAnsi="Arial" w:cs="Arial"/>
          <w:b/>
          <w:w w:val="101"/>
        </w:rPr>
        <w:t>November</w:t>
      </w:r>
      <w:r w:rsidRPr="00006DAD">
        <w:rPr>
          <w:rFonts w:ascii="Arial" w:eastAsia="Arial" w:hAnsi="Arial" w:cs="Arial"/>
          <w:b/>
        </w:rPr>
        <w:t xml:space="preserve"> </w:t>
      </w:r>
      <w:r w:rsidRPr="00006DAD">
        <w:rPr>
          <w:rFonts w:ascii="Arial" w:eastAsia="Arial" w:hAnsi="Arial" w:cs="Arial"/>
          <w:b/>
          <w:w w:val="101"/>
        </w:rPr>
        <w:t>2017</w:t>
      </w:r>
      <w:r w:rsidRPr="00006DAD">
        <w:rPr>
          <w:rFonts w:ascii="Arial" w:eastAsia="Arial" w:hAnsi="Arial" w:cs="Arial"/>
          <w:b/>
        </w:rPr>
        <w:t xml:space="preserve"> </w:t>
      </w:r>
      <w:r w:rsidRPr="00006DAD">
        <w:rPr>
          <w:rFonts w:ascii="Arial" w:eastAsia="Times New Roman" w:hAnsi="Arial" w:cs="Arial"/>
          <w:b/>
          <w:lang w:eastAsia="en-US"/>
        </w:rPr>
        <w:t xml:space="preserve">– </w:t>
      </w:r>
      <w:r w:rsidR="003D58D2" w:rsidRPr="00006DAD">
        <w:rPr>
          <w:rFonts w:ascii="Arial" w:eastAsia="Times New Roman" w:hAnsi="Arial" w:cs="Arial"/>
          <w:b/>
          <w:lang w:eastAsia="en-US"/>
        </w:rPr>
        <w:t>April</w:t>
      </w:r>
      <w:r w:rsidRPr="00006DAD">
        <w:rPr>
          <w:rFonts w:ascii="Arial" w:eastAsia="Times New Roman" w:hAnsi="Arial" w:cs="Arial"/>
          <w:b/>
          <w:lang w:eastAsia="en-US"/>
        </w:rPr>
        <w:t xml:space="preserve"> 2018</w:t>
      </w:r>
    </w:p>
    <w:p w14:paraId="2C568C83" w14:textId="73186A94" w:rsidR="00F149E1" w:rsidRPr="00006DAD" w:rsidRDefault="002F3F19" w:rsidP="00F149E1">
      <w:pPr>
        <w:spacing w:before="81"/>
        <w:rPr>
          <w:rFonts w:ascii="Arial" w:eastAsia="Arial" w:hAnsi="Arial" w:cs="Arial"/>
          <w:b/>
          <w:w w:val="101"/>
        </w:rPr>
      </w:pPr>
      <w:r w:rsidRPr="00006DAD">
        <w:rPr>
          <w:rFonts w:ascii="Arial" w:eastAsia="Arial" w:hAnsi="Arial" w:cs="Arial"/>
          <w:b/>
          <w:w w:val="101"/>
        </w:rPr>
        <w:t>Responsibilities:</w:t>
      </w:r>
    </w:p>
    <w:p w14:paraId="0C648D7E" w14:textId="4C637EF8" w:rsidR="00F149E1" w:rsidRPr="00006DAD" w:rsidRDefault="00F149E1" w:rsidP="00F149E1">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Supporting the technical design process by participating in the analysis of the technical application requirements.</w:t>
      </w:r>
    </w:p>
    <w:p w14:paraId="0894D718" w14:textId="3B070875" w:rsidR="00F149E1" w:rsidRPr="00006DAD" w:rsidRDefault="00F149E1" w:rsidP="00F149E1">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Assisting in implementing analysis that will identify requirements related to people, processes and technology.</w:t>
      </w:r>
    </w:p>
    <w:p w14:paraId="17DC3CB5" w14:textId="51E66AB8" w:rsidR="00F149E1" w:rsidRPr="00006DAD" w:rsidRDefault="00F149E1" w:rsidP="00F149E1">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Participating in implementing the technical in</w:t>
      </w:r>
      <w:r w:rsidR="0076190B" w:rsidRPr="00006DAD">
        <w:rPr>
          <w:rFonts w:ascii="Arial" w:eastAsia="Times New Roman" w:hAnsi="Arial" w:cs="Arial"/>
          <w:lang w:eastAsia="en-US"/>
        </w:rPr>
        <w:t>frastructure.</w:t>
      </w:r>
    </w:p>
    <w:p w14:paraId="2386329A" w14:textId="0BDF0CC3" w:rsidR="0076190B" w:rsidRPr="00006DAD" w:rsidRDefault="0076190B" w:rsidP="0076190B">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Assisting in the integration of technical and application components.</w:t>
      </w:r>
    </w:p>
    <w:p w14:paraId="06F944CC" w14:textId="08030B81" w:rsidR="0076190B" w:rsidRPr="00006DAD" w:rsidRDefault="0076190B" w:rsidP="0076190B">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Coding and testing program modules; assisting in design.</w:t>
      </w:r>
    </w:p>
    <w:p w14:paraId="77DD0D08" w14:textId="30C1CD38" w:rsidR="0076190B" w:rsidRPr="00006DAD" w:rsidRDefault="0076190B" w:rsidP="0076190B">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Maintaining, tuning and repairing application, providing user support.</w:t>
      </w:r>
    </w:p>
    <w:p w14:paraId="11052CF9" w14:textId="55DE4EC9" w:rsidR="0076190B" w:rsidRPr="00006DAD" w:rsidRDefault="0076190B" w:rsidP="0076190B">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Participating in execution and documents of tests.</w:t>
      </w:r>
    </w:p>
    <w:p w14:paraId="7F550599" w14:textId="579622BE" w:rsidR="001D0269" w:rsidRPr="00006DAD" w:rsidRDefault="0076190B" w:rsidP="001D0269">
      <w:pPr>
        <w:numPr>
          <w:ilvl w:val="0"/>
          <w:numId w:val="20"/>
        </w:numPr>
        <w:spacing w:before="0" w:after="0" w:line="294" w:lineRule="atLeast"/>
        <w:ind w:left="225" w:hanging="225"/>
        <w:jc w:val="both"/>
        <w:rPr>
          <w:rFonts w:ascii="Arial" w:eastAsia="Arial" w:hAnsi="Arial" w:cs="Arial"/>
          <w:w w:val="101"/>
        </w:rPr>
      </w:pPr>
      <w:r w:rsidRPr="00006DAD">
        <w:rPr>
          <w:rFonts w:ascii="Arial" w:eastAsia="Times New Roman" w:hAnsi="Arial" w:cs="Arial"/>
          <w:lang w:eastAsia="en-US"/>
        </w:rPr>
        <w:t>Executing conversion plans and documenting possible improvements; identifying disruptions in the process.</w:t>
      </w:r>
    </w:p>
    <w:p w14:paraId="35BFC836" w14:textId="77777777" w:rsidR="0093440E" w:rsidRPr="00006DAD" w:rsidRDefault="0093440E" w:rsidP="0093440E">
      <w:pPr>
        <w:spacing w:before="0" w:after="0" w:line="294" w:lineRule="atLeast"/>
        <w:ind w:left="225"/>
        <w:jc w:val="both"/>
        <w:rPr>
          <w:rFonts w:ascii="Arial" w:eastAsia="Arial" w:hAnsi="Arial" w:cs="Arial"/>
          <w:w w:val="101"/>
        </w:rPr>
      </w:pPr>
    </w:p>
    <w:p w14:paraId="2619B177" w14:textId="4AAA38E2" w:rsidR="002F3F19" w:rsidRPr="00006DAD" w:rsidRDefault="001D0269" w:rsidP="001D0269">
      <w:pPr>
        <w:spacing w:before="0" w:after="0" w:line="294" w:lineRule="atLeast"/>
        <w:ind w:left="225"/>
        <w:jc w:val="both"/>
        <w:rPr>
          <w:rFonts w:ascii="Arial" w:eastAsia="Arial" w:hAnsi="Arial" w:cs="Arial"/>
          <w:w w:val="101"/>
        </w:rPr>
      </w:pPr>
      <w:r w:rsidRPr="00006DAD">
        <w:rPr>
          <w:rFonts w:ascii="Arial" w:eastAsia="Arial" w:hAnsi="Arial" w:cs="Arial"/>
          <w:w w:val="101"/>
        </w:rPr>
        <w:t xml:space="preserve"> </w:t>
      </w:r>
    </w:p>
    <w:p w14:paraId="098CABD4" w14:textId="06026CEF" w:rsidR="00E767C2" w:rsidRPr="00006DAD" w:rsidRDefault="00F648FF" w:rsidP="002F3F19">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Spicy Binary (Pvt.) Ltd</w:t>
      </w:r>
    </w:p>
    <w:p w14:paraId="74A895C4" w14:textId="77777777" w:rsidR="00E767C2" w:rsidRPr="00006DAD" w:rsidRDefault="00EF4916" w:rsidP="00EF4916">
      <w:pPr>
        <w:spacing w:before="0" w:after="0" w:line="288" w:lineRule="atLeast"/>
        <w:rPr>
          <w:rFonts w:ascii="Arial" w:eastAsia="Times New Roman" w:hAnsi="Arial" w:cs="Arial"/>
          <w:lang w:eastAsia="en-US"/>
        </w:rPr>
      </w:pPr>
      <w:r w:rsidRPr="00006DAD">
        <w:rPr>
          <w:rFonts w:ascii="Arial" w:eastAsia="Times New Roman" w:hAnsi="Arial" w:cs="Arial"/>
          <w:b/>
          <w:lang w:eastAsia="en-US"/>
        </w:rPr>
        <w:t>Team Leader (Software Development)</w:t>
      </w:r>
      <w:r w:rsidR="00296DF2" w:rsidRPr="00006DAD">
        <w:rPr>
          <w:rFonts w:ascii="Arial" w:eastAsia="Times New Roman" w:hAnsi="Arial" w:cs="Arial"/>
          <w:lang w:eastAsia="en-US"/>
        </w:rPr>
        <w:t xml:space="preserve"> </w:t>
      </w:r>
      <w:r w:rsidR="00296DF2" w:rsidRPr="00006DAD">
        <w:rPr>
          <w:rFonts w:ascii="Arial" w:eastAsia="Times New Roman" w:hAnsi="Arial" w:cs="Arial"/>
          <w:b/>
          <w:lang w:eastAsia="en-US"/>
        </w:rPr>
        <w:t>|</w:t>
      </w:r>
      <w:r w:rsidR="00296DF2" w:rsidRPr="00006DAD">
        <w:rPr>
          <w:rFonts w:ascii="Arial" w:eastAsia="Times New Roman" w:hAnsi="Arial" w:cs="Arial"/>
          <w:lang w:eastAsia="en-US"/>
        </w:rPr>
        <w:t xml:space="preserve"> </w:t>
      </w:r>
      <w:r w:rsidR="00221CF9" w:rsidRPr="00006DAD">
        <w:rPr>
          <w:rFonts w:ascii="Arial" w:eastAsia="Times New Roman" w:hAnsi="Arial" w:cs="Arial"/>
          <w:b/>
          <w:lang w:eastAsia="en-US"/>
        </w:rPr>
        <w:t>March 2015</w:t>
      </w:r>
      <w:r w:rsidR="00E767C2" w:rsidRPr="00006DAD">
        <w:rPr>
          <w:rFonts w:ascii="Arial" w:eastAsia="Times New Roman" w:hAnsi="Arial" w:cs="Arial"/>
          <w:b/>
          <w:lang w:eastAsia="en-US"/>
        </w:rPr>
        <w:t xml:space="preserve"> </w:t>
      </w:r>
      <w:r w:rsidR="00780FF2" w:rsidRPr="00006DAD">
        <w:rPr>
          <w:rFonts w:ascii="Arial" w:eastAsia="Times New Roman" w:hAnsi="Arial" w:cs="Arial"/>
          <w:b/>
          <w:lang w:eastAsia="en-US"/>
        </w:rPr>
        <w:t>–</w:t>
      </w:r>
      <w:r w:rsidR="00E767C2" w:rsidRPr="00006DAD">
        <w:rPr>
          <w:rFonts w:ascii="Arial" w:eastAsia="Times New Roman" w:hAnsi="Arial" w:cs="Arial"/>
          <w:b/>
          <w:lang w:eastAsia="en-US"/>
        </w:rPr>
        <w:t xml:space="preserve"> </w:t>
      </w:r>
      <w:r w:rsidR="00780FF2" w:rsidRPr="00006DAD">
        <w:rPr>
          <w:rFonts w:ascii="Arial" w:eastAsia="Times New Roman" w:hAnsi="Arial" w:cs="Arial"/>
          <w:b/>
          <w:lang w:eastAsia="en-US"/>
        </w:rPr>
        <w:t>July 2017</w:t>
      </w:r>
    </w:p>
    <w:p w14:paraId="177DFD26" w14:textId="66AF3859" w:rsidR="00B913DC" w:rsidRPr="00006DAD" w:rsidRDefault="00F648FF" w:rsidP="00E767C2">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Responsibilities</w:t>
      </w:r>
      <w:r w:rsidR="00EF4916" w:rsidRPr="00006DAD">
        <w:rPr>
          <w:rFonts w:ascii="Arial" w:eastAsia="Times New Roman" w:hAnsi="Arial" w:cs="Arial"/>
          <w:b/>
          <w:lang w:eastAsia="en-US"/>
        </w:rPr>
        <w:t>:</w:t>
      </w:r>
    </w:p>
    <w:p w14:paraId="6B11A7DD" w14:textId="77777777" w:rsidR="00B913DC" w:rsidRPr="00006DAD" w:rsidRDefault="00B913DC" w:rsidP="00E767C2">
      <w:pPr>
        <w:spacing w:before="0" w:after="0" w:line="288" w:lineRule="atLeast"/>
        <w:rPr>
          <w:rFonts w:ascii="Arial" w:eastAsia="Times New Roman" w:hAnsi="Arial" w:cs="Arial"/>
          <w:b/>
          <w:lang w:eastAsia="en-US"/>
        </w:rPr>
      </w:pPr>
    </w:p>
    <w:p w14:paraId="7ABA0164"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Guide </w:t>
      </w:r>
      <w:r w:rsidR="00F648FF" w:rsidRPr="00006DAD">
        <w:rPr>
          <w:rFonts w:ascii="Arial" w:eastAsia="Times New Roman" w:hAnsi="Arial" w:cs="Arial"/>
          <w:lang w:eastAsia="en-US"/>
        </w:rPr>
        <w:t>Software Development</w:t>
      </w:r>
      <w:r w:rsidR="00E767C2" w:rsidRPr="00006DAD">
        <w:rPr>
          <w:rFonts w:ascii="Arial" w:eastAsia="Times New Roman" w:hAnsi="Arial" w:cs="Arial"/>
          <w:lang w:eastAsia="en-US"/>
        </w:rPr>
        <w:t xml:space="preserve"> Team across a variety of projects.</w:t>
      </w:r>
    </w:p>
    <w:p w14:paraId="4CD44C45"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Maintain high standards of software quality within the team by establishing good practices and habits.</w:t>
      </w:r>
    </w:p>
    <w:p w14:paraId="077ED60D"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Identify and encourage areas for growth and improvement within the team.</w:t>
      </w:r>
    </w:p>
    <w:p w14:paraId="27E6622D"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Collaborate with other software developers, business analysts and software architects to plan, design, develop, test, and maintain web-based business applications built on .NET technologies.</w:t>
      </w:r>
    </w:p>
    <w:p w14:paraId="4C512DB1"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Prepare reports, manuals and other documentation on the status, operation and maintenance of software. Design, develop, and unit test applications in accordance with established standards. </w:t>
      </w:r>
    </w:p>
    <w:p w14:paraId="6152B4DE"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Participate in peer-reviews of solution designs and related code. </w:t>
      </w:r>
    </w:p>
    <w:p w14:paraId="3CF1931F"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Package and support deployment of releases. </w:t>
      </w:r>
    </w:p>
    <w:p w14:paraId="1AA5EA60"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Work with teammates in the migration of legacy applications to current .NET technologies. </w:t>
      </w:r>
    </w:p>
    <w:p w14:paraId="6A1D1DBE"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Develop, refine, and tune integrations between applications. </w:t>
      </w:r>
    </w:p>
    <w:p w14:paraId="7A0AFD0D"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 xml:space="preserve">Analyze and resolve technical and application problems. </w:t>
      </w:r>
    </w:p>
    <w:p w14:paraId="129AE5AB"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lastRenderedPageBreak/>
        <w:t xml:space="preserve">Assess opportunities for application and process improvement and prepare documentation of rationale to share with team members and other affected parties. </w:t>
      </w:r>
    </w:p>
    <w:p w14:paraId="5B699408" w14:textId="77777777" w:rsidR="005678D6" w:rsidRPr="00006DAD" w:rsidRDefault="005678D6"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Research and evaluate a variety of software products.</w:t>
      </w:r>
    </w:p>
    <w:p w14:paraId="7C60D89C" w14:textId="77777777" w:rsidR="00E767C2" w:rsidRPr="00006DAD" w:rsidRDefault="00E767C2"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Monitored team progress toward timely delivery of goals.</w:t>
      </w:r>
    </w:p>
    <w:p w14:paraId="2A62D37B" w14:textId="77777777" w:rsidR="00E767C2" w:rsidRPr="00006DAD" w:rsidRDefault="00E767C2"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Managed systems installations and implementations.</w:t>
      </w:r>
    </w:p>
    <w:p w14:paraId="2C57E46F" w14:textId="77777777" w:rsidR="00E767C2" w:rsidRPr="00006DAD" w:rsidRDefault="00E767C2"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Ensured deadlines were successfully met.</w:t>
      </w:r>
    </w:p>
    <w:p w14:paraId="42E34C7E" w14:textId="19709CC1" w:rsidR="00E767C2" w:rsidRPr="00006DAD" w:rsidRDefault="00E767C2" w:rsidP="00EF4916">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Involved individual IT team members in decision-making process through meetings.</w:t>
      </w:r>
    </w:p>
    <w:p w14:paraId="103A697D" w14:textId="77777777" w:rsidR="0093440E" w:rsidRPr="00006DAD" w:rsidRDefault="0093440E" w:rsidP="0093440E">
      <w:pPr>
        <w:spacing w:before="0" w:after="0" w:line="294" w:lineRule="atLeast"/>
        <w:ind w:left="225"/>
        <w:jc w:val="both"/>
        <w:rPr>
          <w:rFonts w:ascii="Arial" w:eastAsia="Times New Roman" w:hAnsi="Arial" w:cs="Arial"/>
          <w:lang w:eastAsia="en-US"/>
        </w:rPr>
      </w:pPr>
    </w:p>
    <w:p w14:paraId="24FA5345" w14:textId="77777777" w:rsidR="00665333" w:rsidRPr="00006DAD" w:rsidRDefault="00665333" w:rsidP="00665333">
      <w:pPr>
        <w:spacing w:before="0" w:after="0" w:line="294" w:lineRule="atLeast"/>
        <w:ind w:left="225"/>
        <w:rPr>
          <w:rFonts w:ascii="Arial" w:eastAsia="Times New Roman" w:hAnsi="Arial" w:cs="Arial"/>
          <w:lang w:eastAsia="en-US"/>
        </w:rPr>
      </w:pPr>
    </w:p>
    <w:p w14:paraId="32593B36" w14:textId="77777777" w:rsidR="00665333" w:rsidRPr="00006DAD" w:rsidRDefault="00221CF9" w:rsidP="00221CF9">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Spicy Binary (Pvt.) Ltd</w:t>
      </w:r>
    </w:p>
    <w:p w14:paraId="2441427D" w14:textId="77777777" w:rsidR="00221CF9" w:rsidRPr="00006DAD" w:rsidRDefault="005215B0" w:rsidP="00221CF9">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So</w:t>
      </w:r>
      <w:r w:rsidR="00296DF2" w:rsidRPr="00006DAD">
        <w:rPr>
          <w:rFonts w:ascii="Arial" w:eastAsia="Times New Roman" w:hAnsi="Arial" w:cs="Arial"/>
          <w:b/>
          <w:lang w:eastAsia="en-US"/>
        </w:rPr>
        <w:t xml:space="preserve">ftware Engineer | </w:t>
      </w:r>
      <w:r w:rsidR="00221CF9" w:rsidRPr="00006DAD">
        <w:rPr>
          <w:rFonts w:ascii="Arial" w:eastAsia="Times New Roman" w:hAnsi="Arial" w:cs="Arial"/>
          <w:b/>
          <w:lang w:eastAsia="en-US"/>
        </w:rPr>
        <w:t>September 2014 – March 2015</w:t>
      </w:r>
    </w:p>
    <w:p w14:paraId="76A06DE7" w14:textId="1F61BAF4" w:rsidR="002F1463" w:rsidRPr="00006DAD" w:rsidRDefault="002F1463" w:rsidP="002F1463">
      <w:pPr>
        <w:spacing w:before="0" w:after="0" w:line="288" w:lineRule="atLeast"/>
        <w:rPr>
          <w:rFonts w:ascii="Arial" w:eastAsia="Times New Roman" w:hAnsi="Arial" w:cs="Arial"/>
          <w:b/>
          <w:lang w:eastAsia="en-US"/>
        </w:rPr>
      </w:pPr>
      <w:r w:rsidRPr="00006DAD">
        <w:rPr>
          <w:rFonts w:ascii="Arial" w:eastAsia="Times New Roman" w:hAnsi="Arial" w:cs="Arial"/>
          <w:b/>
          <w:lang w:eastAsia="en-US"/>
        </w:rPr>
        <w:t>Responsibilities:</w:t>
      </w:r>
    </w:p>
    <w:p w14:paraId="034DEB40" w14:textId="77777777" w:rsidR="00B913DC" w:rsidRPr="00006DAD" w:rsidRDefault="00B913DC" w:rsidP="002F1463">
      <w:pPr>
        <w:spacing w:before="0" w:after="0" w:line="288" w:lineRule="atLeast"/>
        <w:rPr>
          <w:rFonts w:ascii="Arial" w:eastAsia="Times New Roman" w:hAnsi="Arial" w:cs="Arial"/>
          <w:b/>
          <w:lang w:eastAsia="en-US"/>
        </w:rPr>
      </w:pPr>
    </w:p>
    <w:p w14:paraId="03A5357A" w14:textId="77777777" w:rsidR="00E767C2" w:rsidRPr="00006DAD" w:rsidRDefault="00E767C2" w:rsidP="005215B0">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Engaged in focused planning and goal development.</w:t>
      </w:r>
    </w:p>
    <w:p w14:paraId="740134DA" w14:textId="77777777" w:rsidR="004712B1" w:rsidRPr="00006DAD" w:rsidRDefault="004712B1" w:rsidP="005215B0">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Design, build, and maintain efficient, reusable, and reliable C# code.</w:t>
      </w:r>
    </w:p>
    <w:p w14:paraId="6D557D7D" w14:textId="2BED9DEE" w:rsidR="00BF3D58" w:rsidRPr="00006DAD" w:rsidRDefault="00BF3D58" w:rsidP="005215B0">
      <w:pPr>
        <w:numPr>
          <w:ilvl w:val="0"/>
          <w:numId w:val="20"/>
        </w:numPr>
        <w:spacing w:before="0" w:after="0" w:line="294" w:lineRule="atLeast"/>
        <w:ind w:left="225" w:hanging="225"/>
        <w:jc w:val="both"/>
        <w:rPr>
          <w:rFonts w:ascii="Arial" w:eastAsia="Times New Roman" w:hAnsi="Arial" w:cs="Arial"/>
          <w:lang w:eastAsia="en-US"/>
        </w:rPr>
      </w:pPr>
      <w:r w:rsidRPr="00006DAD">
        <w:rPr>
          <w:rFonts w:ascii="Arial" w:eastAsia="Times New Roman" w:hAnsi="Arial" w:cs="Arial"/>
          <w:lang w:eastAsia="en-US"/>
        </w:rPr>
        <w:t>Work with the development team to prioritize and execute on tasks and development activities. Coding debugging and testing for C #web-app in production, development and test environments.</w:t>
      </w:r>
    </w:p>
    <w:p w14:paraId="55D06BCE" w14:textId="77777777" w:rsidR="0093440E" w:rsidRPr="003E7CFA" w:rsidRDefault="0093440E" w:rsidP="0093440E">
      <w:pPr>
        <w:spacing w:before="0" w:after="0" w:line="294" w:lineRule="atLeast"/>
        <w:ind w:left="225"/>
        <w:jc w:val="both"/>
        <w:rPr>
          <w:rFonts w:ascii="Arial" w:eastAsia="Times New Roman" w:hAnsi="Arial" w:cs="Arial"/>
          <w:sz w:val="18"/>
          <w:szCs w:val="18"/>
          <w:lang w:eastAsia="en-US"/>
        </w:rPr>
      </w:pPr>
    </w:p>
    <w:p w14:paraId="03BC0CA4" w14:textId="77777777" w:rsidR="002F1463" w:rsidRPr="003E7CFA" w:rsidRDefault="002F1463" w:rsidP="002F1463">
      <w:pPr>
        <w:spacing w:before="0" w:after="0" w:line="240" w:lineRule="auto"/>
        <w:rPr>
          <w:rFonts w:ascii="Arial" w:eastAsia="Times New Roman" w:hAnsi="Arial" w:cs="Arial"/>
          <w:sz w:val="18"/>
          <w:szCs w:val="18"/>
          <w:lang w:eastAsia="en-US"/>
        </w:rPr>
      </w:pPr>
    </w:p>
    <w:p w14:paraId="7DBF2327" w14:textId="4E1D0802" w:rsidR="00606391" w:rsidRDefault="002F1463" w:rsidP="002F1463">
      <w:pPr>
        <w:tabs>
          <w:tab w:val="center" w:pos="4154"/>
        </w:tabs>
        <w:jc w:val="both"/>
        <w:rPr>
          <w:rFonts w:ascii="Arial" w:hAnsi="Arial" w:cs="Arial"/>
          <w:b/>
          <w:smallCaps/>
          <w:sz w:val="24"/>
          <w:szCs w:val="24"/>
        </w:rPr>
      </w:pPr>
      <w:r w:rsidRPr="005F5B86">
        <w:rPr>
          <w:rFonts w:ascii="Arial" w:hAnsi="Arial" w:cs="Arial"/>
          <w:b/>
          <w:smallCaps/>
          <w:sz w:val="24"/>
          <w:szCs w:val="24"/>
        </w:rPr>
        <w:t>Project Involvement:</w:t>
      </w:r>
    </w:p>
    <w:p w14:paraId="5281A6AC" w14:textId="4294A4C9" w:rsidR="00606391" w:rsidRPr="00006DAD" w:rsidRDefault="00606391" w:rsidP="00606391">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Name: </w:t>
      </w:r>
      <w:r>
        <w:rPr>
          <w:rFonts w:ascii="Arial" w:eastAsia="Times New Roman" w:hAnsi="Arial" w:cs="Arial"/>
          <w:b/>
          <w:lang w:eastAsia="en-US"/>
        </w:rPr>
        <w:t>Event Management App</w:t>
      </w:r>
    </w:p>
    <w:p w14:paraId="38857B10" w14:textId="4B220485" w:rsidR="00606391" w:rsidRDefault="00606391" w:rsidP="00606391">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Pr>
          <w:rFonts w:ascii="Arial" w:eastAsia="Times New Roman" w:hAnsi="Arial" w:cs="Arial"/>
          <w:lang w:eastAsia="en-US"/>
        </w:rPr>
        <w:t>It’s an event management app to create and delete event with authentication.</w:t>
      </w:r>
    </w:p>
    <w:p w14:paraId="333D520E" w14:textId="2B5AF44F" w:rsidR="00606391" w:rsidRDefault="00606391" w:rsidP="00606391">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w:t>
      </w:r>
      <w:r>
        <w:rPr>
          <w:rFonts w:ascii="Arial" w:eastAsia="Times New Roman" w:hAnsi="Arial" w:cs="Arial"/>
          <w:lang w:eastAsia="en-US"/>
        </w:rPr>
        <w:t>Nodejs, GraphQL, ReactJs and MongoDB.</w:t>
      </w:r>
    </w:p>
    <w:p w14:paraId="5B5B3238" w14:textId="4821B161" w:rsidR="00606391" w:rsidRDefault="00606391" w:rsidP="00606391">
      <w:pPr>
        <w:spacing w:before="0" w:after="0" w:line="240" w:lineRule="auto"/>
        <w:jc w:val="both"/>
        <w:rPr>
          <w:rFonts w:ascii="Arial" w:eastAsia="Times New Roman" w:hAnsi="Arial" w:cs="Arial"/>
          <w:lang w:eastAsia="en-US"/>
        </w:rPr>
      </w:pPr>
      <w:r w:rsidRPr="00606391">
        <w:rPr>
          <w:rFonts w:ascii="Arial" w:eastAsia="Times New Roman" w:hAnsi="Arial" w:cs="Arial"/>
          <w:b/>
          <w:bCs/>
          <w:lang w:eastAsia="en-US"/>
        </w:rPr>
        <w:t xml:space="preserve">Live </w:t>
      </w:r>
      <w:r w:rsidR="00A60FC0">
        <w:rPr>
          <w:rFonts w:ascii="Arial" w:eastAsia="Times New Roman" w:hAnsi="Arial" w:cs="Arial"/>
          <w:b/>
          <w:bCs/>
          <w:lang w:eastAsia="en-US"/>
        </w:rPr>
        <w:t>Demo</w:t>
      </w:r>
      <w:r w:rsidR="00A60FC0">
        <w:rPr>
          <w:rFonts w:ascii="Arial" w:eastAsia="Times New Roman" w:hAnsi="Arial" w:cs="Arial"/>
          <w:lang w:eastAsia="en-US"/>
        </w:rPr>
        <w:t>:</w:t>
      </w:r>
      <w:r>
        <w:rPr>
          <w:rFonts w:ascii="Arial" w:eastAsia="Times New Roman" w:hAnsi="Arial" w:cs="Arial"/>
          <w:lang w:eastAsia="en-US"/>
        </w:rPr>
        <w:t xml:space="preserve"> </w:t>
      </w:r>
      <w:hyperlink r:id="rId13" w:history="1">
        <w:r w:rsidR="00CD10C5">
          <w:rPr>
            <w:rStyle w:val="Hyperlink"/>
          </w:rPr>
          <w:t>https://nodejs-react-graphql.firebaseapp.com/</w:t>
        </w:r>
      </w:hyperlink>
    </w:p>
    <w:p w14:paraId="045960B9" w14:textId="5BFFDBFF" w:rsidR="00A60FC0" w:rsidRPr="00A60FC0" w:rsidRDefault="00A60FC0" w:rsidP="00606391">
      <w:pPr>
        <w:spacing w:before="0" w:after="0" w:line="240" w:lineRule="auto"/>
        <w:jc w:val="both"/>
        <w:rPr>
          <w:rFonts w:ascii="Arial" w:eastAsia="Times New Roman" w:hAnsi="Arial" w:cs="Arial"/>
          <w:lang w:eastAsia="en-US"/>
        </w:rPr>
      </w:pPr>
      <w:r>
        <w:rPr>
          <w:rFonts w:ascii="Arial" w:eastAsia="Times New Roman" w:hAnsi="Arial" w:cs="Arial"/>
          <w:b/>
          <w:bCs/>
          <w:lang w:eastAsia="en-US"/>
        </w:rPr>
        <w:t>GitHub:</w:t>
      </w:r>
      <w:r>
        <w:rPr>
          <w:rFonts w:ascii="Arial" w:eastAsia="Times New Roman" w:hAnsi="Arial" w:cs="Arial"/>
          <w:lang w:eastAsia="en-US"/>
        </w:rPr>
        <w:t xml:space="preserve"> </w:t>
      </w:r>
      <w:r w:rsidRPr="00A60FC0">
        <w:rPr>
          <w:rFonts w:ascii="Arial" w:eastAsia="Times New Roman" w:hAnsi="Arial" w:cs="Arial"/>
          <w:lang w:eastAsia="en-US"/>
        </w:rPr>
        <w:t>github.com/jerin007/nodejs-react-graphql</w:t>
      </w:r>
      <w:bookmarkStart w:id="0" w:name="_GoBack"/>
      <w:bookmarkEnd w:id="0"/>
    </w:p>
    <w:p w14:paraId="5C0D1D84" w14:textId="77777777" w:rsidR="00606391" w:rsidRPr="00606391" w:rsidRDefault="00606391" w:rsidP="00606391">
      <w:pPr>
        <w:spacing w:before="0" w:after="0" w:line="240" w:lineRule="auto"/>
        <w:jc w:val="both"/>
        <w:rPr>
          <w:rFonts w:ascii="Arial" w:eastAsia="Times New Roman" w:hAnsi="Arial" w:cs="Arial"/>
          <w:lang w:eastAsia="en-US"/>
        </w:rPr>
      </w:pPr>
    </w:p>
    <w:p w14:paraId="6ADA372E" w14:textId="331F3C77" w:rsidR="00DB3183" w:rsidRPr="00006DAD" w:rsidRDefault="00DB3183" w:rsidP="00DB3183">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Project Name: DOIT (Mobile App Using IONIC 3)</w:t>
      </w:r>
    </w:p>
    <w:p w14:paraId="5083C9A9" w14:textId="04E83676" w:rsidR="00DB3183" w:rsidRPr="00006DAD" w:rsidRDefault="00DB3183" w:rsidP="00DB3183">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sidR="001264A3" w:rsidRPr="00006DAD">
        <w:rPr>
          <w:rFonts w:ascii="Arial" w:eastAsia="Times New Roman" w:hAnsi="Arial" w:cs="Arial"/>
          <w:lang w:eastAsia="en-US"/>
        </w:rPr>
        <w:t>DOIT</w:t>
      </w:r>
      <w:r w:rsidR="00676681" w:rsidRPr="00006DAD">
        <w:rPr>
          <w:rFonts w:ascii="Arial" w:eastAsia="Times New Roman" w:hAnsi="Arial" w:cs="Arial"/>
          <w:lang w:eastAsia="en-US"/>
        </w:rPr>
        <w:t xml:space="preserve"> is very user-friendly for organizing simple to-do lists </w:t>
      </w:r>
      <w:r w:rsidR="001264A3" w:rsidRPr="00006DAD">
        <w:rPr>
          <w:rFonts w:ascii="Arial" w:eastAsia="Times New Roman" w:hAnsi="Arial" w:cs="Arial"/>
          <w:lang w:eastAsia="en-US"/>
        </w:rPr>
        <w:t xml:space="preserve">and task manager app which can be used in both </w:t>
      </w:r>
      <w:r w:rsidR="00676681" w:rsidRPr="00006DAD">
        <w:rPr>
          <w:rFonts w:ascii="Arial" w:eastAsia="Times New Roman" w:hAnsi="Arial" w:cs="Arial"/>
          <w:lang w:eastAsia="en-US"/>
        </w:rPr>
        <w:t>android and IOS devices.</w:t>
      </w:r>
      <w:r w:rsidR="001264A3" w:rsidRPr="00006DAD">
        <w:rPr>
          <w:rFonts w:ascii="Arial" w:eastAsia="Times New Roman" w:hAnsi="Arial" w:cs="Arial"/>
          <w:lang w:eastAsia="en-US"/>
        </w:rPr>
        <w:t xml:space="preserve"> Using DOIT, users can add, organize and schedule their to-dos. There are possibilities to add sub tasks, attachments, due date and set reminder of any task. User can create task for themselves and can assign a task to any of their contacts who has DOIT installed in their devices as well.</w:t>
      </w:r>
      <w:r w:rsidR="005D22CA" w:rsidRPr="00006DAD">
        <w:rPr>
          <w:rFonts w:ascii="Arial" w:eastAsia="Times New Roman" w:hAnsi="Arial" w:cs="Arial"/>
          <w:lang w:eastAsia="en-US"/>
        </w:rPr>
        <w:t xml:space="preserve"> </w:t>
      </w:r>
    </w:p>
    <w:p w14:paraId="4618FC18" w14:textId="17FACB9B" w:rsidR="00DB3183" w:rsidRPr="00006DAD" w:rsidRDefault="00DB3183" w:rsidP="00DB3183">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IONIC 3, Angular 5, Nodejs, Express, Socket.Io, </w:t>
      </w:r>
      <w:r w:rsidR="00153B8F" w:rsidRPr="00006DAD">
        <w:rPr>
          <w:rFonts w:ascii="Arial" w:eastAsia="Times New Roman" w:hAnsi="Arial" w:cs="Arial"/>
          <w:lang w:eastAsia="en-US"/>
        </w:rPr>
        <w:t>Firebase (</w:t>
      </w:r>
      <w:r w:rsidRPr="00006DAD">
        <w:rPr>
          <w:rFonts w:ascii="Arial" w:eastAsia="Times New Roman" w:hAnsi="Arial" w:cs="Arial"/>
          <w:lang w:eastAsia="en-US"/>
        </w:rPr>
        <w:t>For Push Notification) and Mo</w:t>
      </w:r>
      <w:r w:rsidR="001C691F">
        <w:rPr>
          <w:rFonts w:ascii="Arial" w:eastAsia="Times New Roman" w:hAnsi="Arial" w:cs="Arial"/>
          <w:lang w:eastAsia="en-US"/>
        </w:rPr>
        <w:t>n</w:t>
      </w:r>
      <w:r w:rsidRPr="00006DAD">
        <w:rPr>
          <w:rFonts w:ascii="Arial" w:eastAsia="Times New Roman" w:hAnsi="Arial" w:cs="Arial"/>
          <w:lang w:eastAsia="en-US"/>
        </w:rPr>
        <w:t>goD</w:t>
      </w:r>
      <w:r w:rsidR="00E6667A" w:rsidRPr="00006DAD">
        <w:rPr>
          <w:rFonts w:ascii="Arial" w:eastAsia="Times New Roman" w:hAnsi="Arial" w:cs="Arial"/>
          <w:lang w:eastAsia="en-US"/>
        </w:rPr>
        <w:t>B</w:t>
      </w:r>
      <w:r w:rsidR="00153B8F" w:rsidRPr="00006DAD">
        <w:rPr>
          <w:rFonts w:ascii="Arial" w:eastAsia="Times New Roman" w:hAnsi="Arial" w:cs="Arial"/>
          <w:lang w:eastAsia="en-US"/>
        </w:rPr>
        <w:t>.</w:t>
      </w:r>
    </w:p>
    <w:p w14:paraId="240B845B" w14:textId="77777777" w:rsidR="00153B8F" w:rsidRPr="00006DAD" w:rsidRDefault="00153B8F" w:rsidP="00DB3183">
      <w:pPr>
        <w:spacing w:before="0" w:after="0" w:line="240" w:lineRule="auto"/>
        <w:jc w:val="both"/>
        <w:rPr>
          <w:rFonts w:ascii="Arial" w:eastAsia="Times New Roman" w:hAnsi="Arial" w:cs="Arial"/>
          <w:lang w:eastAsia="en-US"/>
        </w:rPr>
      </w:pPr>
    </w:p>
    <w:p w14:paraId="3DCC2F3F" w14:textId="335215F3" w:rsidR="00153B8F" w:rsidRPr="00006DAD" w:rsidRDefault="00153B8F" w:rsidP="00153B8F">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Name: BaseVisu </w:t>
      </w:r>
    </w:p>
    <w:p w14:paraId="5D3D5170" w14:textId="4A91D61E" w:rsidR="00153B8F" w:rsidRPr="00006DAD" w:rsidRDefault="00153B8F" w:rsidP="00153B8F">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The main purpose of the project is to fetch all base data from clients’ ERP database (e.g MSSQL, IBM, SAP) and insert all fetched data into MySQL data</w:t>
      </w:r>
      <w:r w:rsidR="00720770" w:rsidRPr="00006DAD">
        <w:rPr>
          <w:rFonts w:ascii="Arial" w:eastAsia="Times New Roman" w:hAnsi="Arial" w:cs="Arial"/>
          <w:lang w:eastAsia="en-US"/>
        </w:rPr>
        <w:t>base</w:t>
      </w:r>
      <w:r w:rsidRPr="00006DAD">
        <w:rPr>
          <w:rFonts w:ascii="Arial" w:eastAsia="Times New Roman" w:hAnsi="Arial" w:cs="Arial"/>
          <w:lang w:eastAsia="en-US"/>
        </w:rPr>
        <w:t xml:space="preserve"> and </w:t>
      </w:r>
      <w:r w:rsidR="00720770" w:rsidRPr="00006DAD">
        <w:rPr>
          <w:rFonts w:ascii="Arial" w:eastAsia="Times New Roman" w:hAnsi="Arial" w:cs="Arial"/>
          <w:lang w:eastAsia="en-US"/>
        </w:rPr>
        <w:t>it’s served as a base data module for all other existing module.</w:t>
      </w:r>
    </w:p>
    <w:p w14:paraId="283CC131" w14:textId="57D00D72" w:rsidR="00153B8F" w:rsidRPr="00006DAD" w:rsidRDefault="00153B8F" w:rsidP="00DB3183">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HTML, Kendo UI, PHP, AngularJs (1.6), and MySQL.</w:t>
      </w:r>
    </w:p>
    <w:p w14:paraId="426C8C4D" w14:textId="77777777" w:rsidR="00DB3183" w:rsidRPr="00006DAD" w:rsidRDefault="00DB3183" w:rsidP="00DB3183">
      <w:pPr>
        <w:spacing w:before="0" w:after="0" w:line="240" w:lineRule="auto"/>
        <w:jc w:val="both"/>
        <w:rPr>
          <w:rFonts w:ascii="Arial" w:eastAsia="Times New Roman" w:hAnsi="Arial" w:cs="Arial"/>
          <w:lang w:eastAsia="en-US"/>
        </w:rPr>
      </w:pPr>
    </w:p>
    <w:p w14:paraId="30467E22" w14:textId="63177B42" w:rsidR="00DB3183" w:rsidRPr="00006DAD" w:rsidRDefault="00DB3183" w:rsidP="00DB3183">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Project Name: HRVisu</w:t>
      </w:r>
      <w:r w:rsidR="003D72B6" w:rsidRPr="00006DAD">
        <w:rPr>
          <w:rFonts w:ascii="Arial" w:eastAsia="Times New Roman" w:hAnsi="Arial" w:cs="Arial"/>
          <w:b/>
          <w:lang w:eastAsia="en-US"/>
        </w:rPr>
        <w:t xml:space="preserve"> (Human Management)</w:t>
      </w:r>
    </w:p>
    <w:p w14:paraId="1B61A65C" w14:textId="7B5D6CBE" w:rsidR="00DB3183" w:rsidRPr="00006DAD" w:rsidRDefault="00DB3183" w:rsidP="00DB3183">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The purpose of the project is to maintain internal use</w:t>
      </w:r>
      <w:r w:rsidR="003D72B6" w:rsidRPr="00006DAD">
        <w:rPr>
          <w:rFonts w:ascii="Arial" w:eastAsia="Times New Roman" w:hAnsi="Arial" w:cs="Arial"/>
          <w:lang w:eastAsia="en-US"/>
        </w:rPr>
        <w:t xml:space="preserve"> for attendance, leave management, holidays, calendar, user profile management and generate payroll.</w:t>
      </w:r>
    </w:p>
    <w:p w14:paraId="0C37E041" w14:textId="6BC8C378" w:rsidR="00DB3183" w:rsidRPr="00006DAD" w:rsidRDefault="00DB3183" w:rsidP="00DB3183">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w:t>
      </w:r>
      <w:r w:rsidR="003D72B6" w:rsidRPr="00006DAD">
        <w:rPr>
          <w:rFonts w:ascii="Arial" w:eastAsia="Times New Roman" w:hAnsi="Arial" w:cs="Arial"/>
          <w:lang w:eastAsia="en-US"/>
        </w:rPr>
        <w:t>HTML, Kendo</w:t>
      </w:r>
      <w:r w:rsidR="00B15461" w:rsidRPr="00006DAD">
        <w:rPr>
          <w:rFonts w:ascii="Arial" w:eastAsia="Times New Roman" w:hAnsi="Arial" w:cs="Arial"/>
          <w:lang w:eastAsia="en-US"/>
        </w:rPr>
        <w:t xml:space="preserve"> UI, PHP, AngularJs (1.6),</w:t>
      </w:r>
      <w:r w:rsidR="006A3935" w:rsidRPr="00006DAD">
        <w:rPr>
          <w:rFonts w:ascii="Arial" w:eastAsia="Times New Roman" w:hAnsi="Arial" w:cs="Arial"/>
          <w:lang w:eastAsia="en-US"/>
        </w:rPr>
        <w:t xml:space="preserve"> and MySQL</w:t>
      </w:r>
      <w:r w:rsidR="00B15461" w:rsidRPr="00006DAD">
        <w:rPr>
          <w:rFonts w:ascii="Arial" w:eastAsia="Times New Roman" w:hAnsi="Arial" w:cs="Arial"/>
          <w:lang w:eastAsia="en-US"/>
        </w:rPr>
        <w:t>.</w:t>
      </w:r>
    </w:p>
    <w:p w14:paraId="68AA5DB7" w14:textId="594F2BE1" w:rsidR="00DB3183" w:rsidRPr="00006DAD" w:rsidRDefault="00DB3183" w:rsidP="00DB3183">
      <w:pPr>
        <w:spacing w:before="0" w:after="0" w:line="240" w:lineRule="auto"/>
        <w:jc w:val="both"/>
        <w:rPr>
          <w:rFonts w:ascii="Arial" w:hAnsi="Arial" w:cs="Arial"/>
          <w:b/>
          <w:smallCaps/>
        </w:rPr>
      </w:pPr>
    </w:p>
    <w:p w14:paraId="5B7C25ED" w14:textId="3EBCFCED" w:rsidR="009217ED" w:rsidRPr="00006DAD" w:rsidRDefault="009217ED" w:rsidP="009217ED">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Project Name: TPM (Total Production Maintenance)</w:t>
      </w:r>
    </w:p>
    <w:p w14:paraId="44C7D335" w14:textId="7C49ECFC" w:rsidR="009217ED" w:rsidRPr="00006DAD" w:rsidRDefault="009217ED" w:rsidP="009217ED">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Industry 4.0 standard application to keep track group of machines process (job) based on timer</w:t>
      </w:r>
      <w:r w:rsidR="007E259C" w:rsidRPr="00006DAD">
        <w:rPr>
          <w:rFonts w:ascii="Arial" w:eastAsia="Times New Roman" w:hAnsi="Arial" w:cs="Arial"/>
          <w:lang w:eastAsia="en-US"/>
        </w:rPr>
        <w:t>. TPM allocates the jobs traditionally completed by maintenance personnel to all plant personnel and everyone is responsible for machinery and equipment upkeep.</w:t>
      </w:r>
    </w:p>
    <w:p w14:paraId="0DBB0A05" w14:textId="5DEBDF4E" w:rsidR="009217ED" w:rsidRPr="00006DAD" w:rsidRDefault="009217ED" w:rsidP="009217ED">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HTML,</w:t>
      </w:r>
      <w:r w:rsidR="007E259C" w:rsidRPr="00006DAD">
        <w:rPr>
          <w:rFonts w:ascii="Arial" w:eastAsia="Times New Roman" w:hAnsi="Arial" w:cs="Arial"/>
          <w:lang w:eastAsia="en-US"/>
        </w:rPr>
        <w:t>Kendo UI,</w:t>
      </w:r>
      <w:r w:rsidRPr="00006DAD">
        <w:rPr>
          <w:rFonts w:ascii="Arial" w:eastAsia="Times New Roman" w:hAnsi="Arial" w:cs="Arial"/>
          <w:lang w:eastAsia="en-US"/>
        </w:rPr>
        <w:t xml:space="preserve"> </w:t>
      </w:r>
      <w:r w:rsidR="007E259C" w:rsidRPr="00006DAD">
        <w:rPr>
          <w:rFonts w:ascii="Arial" w:eastAsia="Times New Roman" w:hAnsi="Arial" w:cs="Arial"/>
          <w:lang w:eastAsia="en-US"/>
        </w:rPr>
        <w:t>PHP</w:t>
      </w:r>
      <w:r w:rsidRPr="00006DAD">
        <w:rPr>
          <w:rFonts w:ascii="Arial" w:eastAsia="Times New Roman" w:hAnsi="Arial" w:cs="Arial"/>
          <w:lang w:eastAsia="en-US"/>
        </w:rPr>
        <w:t>, AngularJs (1.6), Nodejs, Express, MongoDB and Mysql.</w:t>
      </w:r>
    </w:p>
    <w:p w14:paraId="7B86C4BD" w14:textId="77777777" w:rsidR="009217ED" w:rsidRPr="00006DAD" w:rsidRDefault="009217ED" w:rsidP="009217ED">
      <w:pPr>
        <w:spacing w:before="0" w:after="0" w:line="240" w:lineRule="auto"/>
        <w:jc w:val="both"/>
        <w:rPr>
          <w:rFonts w:ascii="Arial" w:eastAsia="Times New Roman" w:hAnsi="Arial" w:cs="Arial"/>
          <w:lang w:eastAsia="en-US"/>
        </w:rPr>
      </w:pPr>
    </w:p>
    <w:p w14:paraId="35B6B801" w14:textId="7DB4BE48" w:rsidR="00E02CFE" w:rsidRPr="00006DAD" w:rsidRDefault="00E02CFE"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Project Name:</w:t>
      </w:r>
      <w:r w:rsidR="005F5B86" w:rsidRPr="00006DAD">
        <w:rPr>
          <w:rFonts w:ascii="Arial" w:eastAsia="Times New Roman" w:hAnsi="Arial" w:cs="Arial"/>
          <w:b/>
          <w:lang w:eastAsia="en-US"/>
        </w:rPr>
        <w:t xml:space="preserve"> </w:t>
      </w:r>
      <w:r w:rsidRPr="00006DAD">
        <w:rPr>
          <w:rFonts w:ascii="Arial" w:eastAsia="Times New Roman" w:hAnsi="Arial" w:cs="Arial"/>
          <w:b/>
          <w:lang w:eastAsia="en-US"/>
        </w:rPr>
        <w:t>Employee Attendance Tracker Using Smart Card</w:t>
      </w:r>
    </w:p>
    <w:p w14:paraId="3DBDC3AC" w14:textId="08CCF10E" w:rsidR="00E02CFE" w:rsidRPr="00006DAD" w:rsidRDefault="00CB5DC5" w:rsidP="009217ED">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The</w:t>
      </w:r>
      <w:r w:rsidR="009217ED" w:rsidRPr="00006DAD">
        <w:rPr>
          <w:rFonts w:ascii="Arial" w:eastAsia="Times New Roman" w:hAnsi="Arial" w:cs="Arial"/>
          <w:lang w:eastAsia="en-US"/>
        </w:rPr>
        <w:t xml:space="preserve"> </w:t>
      </w:r>
      <w:r w:rsidR="00E02CFE" w:rsidRPr="00006DAD">
        <w:rPr>
          <w:rFonts w:ascii="Arial" w:eastAsia="Times New Roman" w:hAnsi="Arial" w:cs="Arial"/>
          <w:lang w:eastAsia="en-US"/>
        </w:rPr>
        <w:t xml:space="preserve">Goal of the project is to automate the In-House function properly as an organization </w:t>
      </w:r>
      <w:r w:rsidR="009A5589" w:rsidRPr="00006DAD">
        <w:rPr>
          <w:rFonts w:ascii="Arial" w:eastAsia="Times New Roman" w:hAnsi="Arial" w:cs="Arial"/>
          <w:lang w:eastAsia="en-US"/>
        </w:rPr>
        <w:t>analytics and</w:t>
      </w:r>
      <w:r w:rsidR="00E02CFE" w:rsidRPr="00006DAD">
        <w:rPr>
          <w:rFonts w:ascii="Arial" w:eastAsia="Times New Roman" w:hAnsi="Arial" w:cs="Arial"/>
          <w:lang w:eastAsia="en-US"/>
        </w:rPr>
        <w:t xml:space="preserve"> human resources management system.</w:t>
      </w:r>
    </w:p>
    <w:p w14:paraId="34087800" w14:textId="77777777" w:rsidR="00E02CFE" w:rsidRPr="00006DAD" w:rsidRDefault="00F2087B"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C# Win Forms, SQL Server 2012, Visual Studio 2013 for development.</w:t>
      </w:r>
    </w:p>
    <w:p w14:paraId="43F05BA9" w14:textId="77777777" w:rsidR="00E02CFE" w:rsidRPr="00006DAD" w:rsidRDefault="00E02CFE" w:rsidP="00E02CFE">
      <w:pPr>
        <w:spacing w:before="0" w:after="0" w:line="240" w:lineRule="auto"/>
        <w:jc w:val="both"/>
        <w:rPr>
          <w:rFonts w:ascii="Arial" w:eastAsia="Times New Roman" w:hAnsi="Arial" w:cs="Arial"/>
          <w:lang w:eastAsia="en-US"/>
        </w:rPr>
      </w:pPr>
    </w:p>
    <w:p w14:paraId="76F93D0E" w14:textId="2AC79719" w:rsidR="00E02CFE" w:rsidRPr="00006DAD" w:rsidRDefault="00E02CFE"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w:t>
      </w:r>
      <w:r w:rsidR="0093440E" w:rsidRPr="00006DAD">
        <w:rPr>
          <w:rFonts w:ascii="Arial" w:eastAsia="Times New Roman" w:hAnsi="Arial" w:cs="Arial"/>
          <w:b/>
          <w:lang w:eastAsia="en-US"/>
        </w:rPr>
        <w:t>Name: CostERP</w:t>
      </w:r>
    </w:p>
    <w:p w14:paraId="52A83A0C" w14:textId="77777777" w:rsidR="00E02CFE" w:rsidRPr="00006DAD" w:rsidRDefault="00CB5DC5" w:rsidP="00CB5DC5">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It is an ERP Software, collection of open and flexible management software that works collectively as web services. It provides complete software solution from front office to back office. Its set of integrated business apps is: Inventory, HR, Finance, CRM, accounting, manufacturing, warehouse, project and marketing tools.</w:t>
      </w:r>
    </w:p>
    <w:p w14:paraId="1AC7B0DC" w14:textId="190D09F8" w:rsidR="00E02CFE" w:rsidRPr="00006DAD" w:rsidRDefault="00CB5DC5"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 xml:space="preserve">ASP.Net with MVC 5, Asp.net Web Api2, SQL Server 2012,Visual Studio 2013 for development, Ionic for mobile app development, SQLite, </w:t>
      </w:r>
      <w:r w:rsidR="009A5589" w:rsidRPr="00006DAD">
        <w:rPr>
          <w:rFonts w:ascii="Arial" w:eastAsia="Times New Roman" w:hAnsi="Arial" w:cs="Arial"/>
          <w:lang w:eastAsia="en-US"/>
        </w:rPr>
        <w:t>jQuery, JavaScript</w:t>
      </w:r>
      <w:r w:rsidR="00E02CFE" w:rsidRPr="00006DAD">
        <w:rPr>
          <w:rFonts w:ascii="Arial" w:eastAsia="Times New Roman" w:hAnsi="Arial" w:cs="Arial"/>
          <w:lang w:eastAsia="en-US"/>
        </w:rPr>
        <w:t>, Ajax, Telerik, Kendo UI,Angular JS, Microsoft Azure.</w:t>
      </w:r>
    </w:p>
    <w:p w14:paraId="79D89ADF" w14:textId="77777777" w:rsidR="00C0028F" w:rsidRPr="00006DAD" w:rsidRDefault="00C0028F" w:rsidP="00E02CFE">
      <w:pPr>
        <w:spacing w:before="0" w:after="0" w:line="240" w:lineRule="auto"/>
        <w:jc w:val="both"/>
        <w:rPr>
          <w:rFonts w:ascii="Arial" w:eastAsia="Times New Roman" w:hAnsi="Arial" w:cs="Arial"/>
          <w:lang w:eastAsia="en-US"/>
        </w:rPr>
      </w:pPr>
    </w:p>
    <w:p w14:paraId="05BA4AA3" w14:textId="77777777" w:rsidR="00C0028F" w:rsidRPr="00006DAD" w:rsidRDefault="00C0028F" w:rsidP="00C0028F">
      <w:pPr>
        <w:autoSpaceDE w:val="0"/>
        <w:autoSpaceDN w:val="0"/>
        <w:adjustRightInd w:val="0"/>
        <w:spacing w:before="0" w:after="0" w:line="240" w:lineRule="auto"/>
        <w:rPr>
          <w:rFonts w:ascii="Arial" w:hAnsi="Arial" w:cs="Arial"/>
          <w:color w:val="000000"/>
        </w:rPr>
      </w:pPr>
      <w:r w:rsidRPr="00006DAD">
        <w:rPr>
          <w:rFonts w:ascii="Arial" w:hAnsi="Arial" w:cs="Arial"/>
          <w:b/>
          <w:bCs/>
          <w:color w:val="000000"/>
        </w:rPr>
        <w:t xml:space="preserve">Project Name: CCIE (Chief Controller of Imports &amp; Exports) </w:t>
      </w:r>
    </w:p>
    <w:p w14:paraId="56CDF8CD" w14:textId="77777777" w:rsidR="00C0028F" w:rsidRPr="00006DAD" w:rsidRDefault="00C0028F" w:rsidP="00C0028F">
      <w:pPr>
        <w:autoSpaceDE w:val="0"/>
        <w:autoSpaceDN w:val="0"/>
        <w:adjustRightInd w:val="0"/>
        <w:spacing w:before="0" w:after="0" w:line="240" w:lineRule="auto"/>
        <w:rPr>
          <w:rFonts w:ascii="Arial" w:hAnsi="Arial" w:cs="Arial"/>
          <w:color w:val="000000"/>
        </w:rPr>
      </w:pPr>
      <w:r w:rsidRPr="00006DAD">
        <w:rPr>
          <w:rFonts w:ascii="Arial" w:hAnsi="Arial" w:cs="Arial"/>
          <w:b/>
          <w:bCs/>
          <w:color w:val="000000"/>
        </w:rPr>
        <w:t xml:space="preserve">Overview: </w:t>
      </w:r>
      <w:r w:rsidRPr="00006DAD">
        <w:rPr>
          <w:rFonts w:ascii="Arial" w:hAnsi="Arial" w:cs="Arial"/>
          <w:color w:val="000000"/>
        </w:rPr>
        <w:t xml:space="preserve">It is a website for Office of the Chief Controller of Import &amp; Export Government of the People’s Republic of Bangladesh. The main objectives of the project are to promote the national trade and generate more revenue for the government. By proper monitoring and supervising the rules and regulations of the trade policy, government can improve imports and exports activities of the country. </w:t>
      </w:r>
    </w:p>
    <w:p w14:paraId="36CEA30B" w14:textId="5BC7C231" w:rsidR="00C0028F" w:rsidRPr="00006DAD" w:rsidRDefault="00C0028F" w:rsidP="00C0028F">
      <w:pPr>
        <w:autoSpaceDE w:val="0"/>
        <w:autoSpaceDN w:val="0"/>
        <w:adjustRightInd w:val="0"/>
        <w:spacing w:before="0" w:after="0" w:line="240" w:lineRule="auto"/>
        <w:rPr>
          <w:rFonts w:ascii="Arial" w:hAnsi="Arial" w:cs="Arial"/>
          <w:color w:val="000000"/>
        </w:rPr>
      </w:pPr>
      <w:r w:rsidRPr="00006DAD">
        <w:rPr>
          <w:rFonts w:ascii="Arial" w:hAnsi="Arial" w:cs="Arial"/>
          <w:b/>
          <w:bCs/>
          <w:color w:val="000000"/>
        </w:rPr>
        <w:t xml:space="preserve">Platform Used: </w:t>
      </w:r>
      <w:r w:rsidRPr="00006DAD">
        <w:rPr>
          <w:rFonts w:ascii="Arial" w:hAnsi="Arial" w:cs="Arial"/>
          <w:color w:val="000000"/>
        </w:rPr>
        <w:t xml:space="preserve">ASP.Net with MVC 5, Asp.net Web Api2, SQL Server </w:t>
      </w:r>
      <w:r w:rsidR="009A5589" w:rsidRPr="00006DAD">
        <w:rPr>
          <w:rFonts w:ascii="Arial" w:hAnsi="Arial" w:cs="Arial"/>
          <w:color w:val="000000"/>
        </w:rPr>
        <w:t>2012, Visual</w:t>
      </w:r>
      <w:r w:rsidRPr="00006DAD">
        <w:rPr>
          <w:rFonts w:ascii="Arial" w:hAnsi="Arial" w:cs="Arial"/>
          <w:color w:val="000000"/>
        </w:rPr>
        <w:t xml:space="preserve"> Studio 2013 for development, </w:t>
      </w:r>
      <w:r w:rsidR="009A5589" w:rsidRPr="00006DAD">
        <w:rPr>
          <w:rFonts w:ascii="Arial" w:hAnsi="Arial" w:cs="Arial"/>
          <w:color w:val="000000"/>
        </w:rPr>
        <w:t>jQuery, JavaScript</w:t>
      </w:r>
      <w:r w:rsidRPr="00006DAD">
        <w:rPr>
          <w:rFonts w:ascii="Arial" w:hAnsi="Arial" w:cs="Arial"/>
          <w:color w:val="000000"/>
        </w:rPr>
        <w:t xml:space="preserve">, Ajax, Telerik, Kendo UI,Angular JS, Microsoft Azure. </w:t>
      </w:r>
    </w:p>
    <w:p w14:paraId="3051BD48" w14:textId="77777777" w:rsidR="00C0028F" w:rsidRPr="00006DAD" w:rsidRDefault="00C0028F" w:rsidP="00C0028F">
      <w:pPr>
        <w:autoSpaceDE w:val="0"/>
        <w:autoSpaceDN w:val="0"/>
        <w:adjustRightInd w:val="0"/>
        <w:spacing w:before="0" w:after="0" w:line="240" w:lineRule="auto"/>
        <w:rPr>
          <w:rFonts w:ascii="Arial" w:hAnsi="Arial" w:cs="Arial"/>
          <w:color w:val="000000"/>
        </w:rPr>
      </w:pPr>
    </w:p>
    <w:p w14:paraId="4AD7364B" w14:textId="77777777" w:rsidR="00C0028F" w:rsidRPr="00006DAD" w:rsidRDefault="00C0028F" w:rsidP="00C0028F">
      <w:pPr>
        <w:autoSpaceDE w:val="0"/>
        <w:autoSpaceDN w:val="0"/>
        <w:adjustRightInd w:val="0"/>
        <w:spacing w:before="0" w:after="0" w:line="240" w:lineRule="auto"/>
        <w:rPr>
          <w:rFonts w:ascii="Arial" w:hAnsi="Arial" w:cs="Arial"/>
          <w:color w:val="000000"/>
        </w:rPr>
      </w:pPr>
      <w:r w:rsidRPr="00006DAD">
        <w:rPr>
          <w:rFonts w:ascii="Arial" w:hAnsi="Arial" w:cs="Arial"/>
          <w:b/>
          <w:bCs/>
          <w:color w:val="000000"/>
        </w:rPr>
        <w:t xml:space="preserve">Project Name: </w:t>
      </w:r>
      <w:r w:rsidR="00B244BD" w:rsidRPr="00006DAD">
        <w:rPr>
          <w:rFonts w:ascii="Arial" w:hAnsi="Arial" w:cs="Arial"/>
          <w:b/>
          <w:bCs/>
          <w:color w:val="000000"/>
        </w:rPr>
        <w:t xml:space="preserve"> </w:t>
      </w:r>
      <w:r w:rsidRPr="00006DAD">
        <w:rPr>
          <w:rFonts w:ascii="Arial" w:hAnsi="Arial" w:cs="Arial"/>
          <w:b/>
          <w:bCs/>
          <w:color w:val="000000"/>
        </w:rPr>
        <w:t xml:space="preserve">Beegeeky (Web-based Generic Education System Software) </w:t>
      </w:r>
    </w:p>
    <w:p w14:paraId="3D4AAB7F" w14:textId="77777777" w:rsidR="00C0028F" w:rsidRPr="00006DAD" w:rsidRDefault="00C0028F" w:rsidP="00C0028F">
      <w:pPr>
        <w:autoSpaceDE w:val="0"/>
        <w:autoSpaceDN w:val="0"/>
        <w:adjustRightInd w:val="0"/>
        <w:spacing w:before="0" w:after="0" w:line="240" w:lineRule="auto"/>
        <w:rPr>
          <w:rFonts w:ascii="Arial" w:hAnsi="Arial" w:cs="Arial"/>
          <w:color w:val="000000"/>
        </w:rPr>
      </w:pPr>
      <w:r w:rsidRPr="00006DAD">
        <w:rPr>
          <w:rFonts w:ascii="Arial" w:hAnsi="Arial" w:cs="Arial"/>
          <w:b/>
          <w:bCs/>
          <w:color w:val="000000"/>
        </w:rPr>
        <w:t xml:space="preserve">Overview: </w:t>
      </w:r>
      <w:r w:rsidRPr="00006DAD">
        <w:rPr>
          <w:rFonts w:ascii="Arial" w:hAnsi="Arial" w:cs="Arial"/>
          <w:color w:val="000000"/>
        </w:rPr>
        <w:t xml:space="preserve">The BeeGeeky Platform is a collection of open and flexible management software’s that work collectively as web services, it can efficiently automate and simplify the flow of information across the entire educational institution. BeeGeeky is flexible enough to adopt your own business rules, stated by your institution so operations can become streamlined and cheap. </w:t>
      </w:r>
    </w:p>
    <w:p w14:paraId="74A1EF37" w14:textId="77777777" w:rsidR="00C0028F" w:rsidRPr="00006DAD" w:rsidRDefault="00C0028F" w:rsidP="00C0028F">
      <w:pPr>
        <w:spacing w:before="0" w:after="0" w:line="240" w:lineRule="auto"/>
        <w:jc w:val="both"/>
        <w:rPr>
          <w:rFonts w:ascii="Arial" w:hAnsi="Arial" w:cs="Arial"/>
          <w:color w:val="000000"/>
        </w:rPr>
      </w:pPr>
      <w:r w:rsidRPr="00006DAD">
        <w:rPr>
          <w:rFonts w:ascii="Arial" w:hAnsi="Arial" w:cs="Arial"/>
          <w:b/>
          <w:bCs/>
          <w:color w:val="000000"/>
        </w:rPr>
        <w:t xml:space="preserve">Platform Used: </w:t>
      </w:r>
      <w:r w:rsidRPr="00006DAD">
        <w:rPr>
          <w:rFonts w:ascii="Arial" w:hAnsi="Arial" w:cs="Arial"/>
          <w:color w:val="000000"/>
        </w:rPr>
        <w:t xml:space="preserve">ASP.Net with MVC 5, Asp.net Web Api2, SQL Server 2012,Visual Studio 2013 for development, Ionic for mobile app development, SQLite, </w:t>
      </w:r>
      <w:r w:rsidR="00B244BD" w:rsidRPr="00006DAD">
        <w:rPr>
          <w:rFonts w:ascii="Arial" w:hAnsi="Arial" w:cs="Arial"/>
          <w:color w:val="000000"/>
        </w:rPr>
        <w:t xml:space="preserve"> </w:t>
      </w:r>
      <w:r w:rsidRPr="00006DAD">
        <w:rPr>
          <w:rFonts w:ascii="Arial" w:hAnsi="Arial" w:cs="Arial"/>
          <w:color w:val="000000"/>
        </w:rPr>
        <w:t>JQuery,</w:t>
      </w:r>
      <w:r w:rsidR="00B244BD" w:rsidRPr="00006DAD">
        <w:rPr>
          <w:rFonts w:ascii="Arial" w:hAnsi="Arial" w:cs="Arial"/>
          <w:color w:val="000000"/>
        </w:rPr>
        <w:t xml:space="preserve"> </w:t>
      </w:r>
      <w:r w:rsidRPr="00006DAD">
        <w:rPr>
          <w:rFonts w:ascii="Arial" w:hAnsi="Arial" w:cs="Arial"/>
          <w:color w:val="000000"/>
        </w:rPr>
        <w:t>Javascript</w:t>
      </w:r>
      <w:r w:rsidR="00B244BD" w:rsidRPr="00006DAD">
        <w:rPr>
          <w:rFonts w:ascii="Arial" w:hAnsi="Arial" w:cs="Arial"/>
          <w:color w:val="000000"/>
        </w:rPr>
        <w:t xml:space="preserve"> </w:t>
      </w:r>
      <w:r w:rsidRPr="00006DAD">
        <w:rPr>
          <w:rFonts w:ascii="Arial" w:hAnsi="Arial" w:cs="Arial"/>
          <w:color w:val="000000"/>
        </w:rPr>
        <w:t xml:space="preserve">, Ajax, </w:t>
      </w:r>
      <w:r w:rsidR="00B244BD" w:rsidRPr="00006DAD">
        <w:rPr>
          <w:rFonts w:ascii="Arial" w:hAnsi="Arial" w:cs="Arial"/>
          <w:color w:val="000000"/>
        </w:rPr>
        <w:t xml:space="preserve"> </w:t>
      </w:r>
      <w:r w:rsidRPr="00006DAD">
        <w:rPr>
          <w:rFonts w:ascii="Arial" w:hAnsi="Arial" w:cs="Arial"/>
          <w:color w:val="000000"/>
        </w:rPr>
        <w:t>Telerik, Kendo UI,Angular JS, Microsoft Azure.</w:t>
      </w:r>
    </w:p>
    <w:p w14:paraId="03630725" w14:textId="77777777" w:rsidR="00E02CFE" w:rsidRPr="00006DAD" w:rsidRDefault="00E02CFE" w:rsidP="00E02CFE">
      <w:pPr>
        <w:spacing w:before="0" w:after="0" w:line="240" w:lineRule="auto"/>
        <w:jc w:val="both"/>
        <w:rPr>
          <w:rFonts w:ascii="Arial" w:eastAsia="Times New Roman" w:hAnsi="Arial" w:cs="Arial"/>
          <w:lang w:eastAsia="en-US"/>
        </w:rPr>
      </w:pPr>
    </w:p>
    <w:p w14:paraId="0915DB28" w14:textId="60B3621D" w:rsidR="00E02CFE" w:rsidRPr="00006DAD" w:rsidRDefault="00F2087B"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Name: </w:t>
      </w:r>
      <w:r w:rsidR="005F5B86" w:rsidRPr="00006DAD">
        <w:rPr>
          <w:rFonts w:ascii="Arial" w:eastAsia="Times New Roman" w:hAnsi="Arial" w:cs="Arial"/>
          <w:b/>
          <w:lang w:eastAsia="en-US"/>
        </w:rPr>
        <w:t xml:space="preserve"> </w:t>
      </w:r>
      <w:r w:rsidR="00E02CFE" w:rsidRPr="00006DAD">
        <w:rPr>
          <w:rFonts w:ascii="Arial" w:eastAsia="Times New Roman" w:hAnsi="Arial" w:cs="Arial"/>
          <w:b/>
          <w:lang w:eastAsia="en-US"/>
        </w:rPr>
        <w:t>Criticalink (Mobile App and dashboard).</w:t>
      </w:r>
    </w:p>
    <w:p w14:paraId="2685304D" w14:textId="77777777" w:rsidR="00E02CFE" w:rsidRPr="00006DAD" w:rsidRDefault="00E02CFE"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00F2087B" w:rsidRPr="00006DAD">
        <w:rPr>
          <w:rFonts w:ascii="Arial" w:eastAsia="Times New Roman" w:hAnsi="Arial" w:cs="Arial"/>
          <w:lang w:eastAsia="en-US"/>
        </w:rPr>
        <w:t xml:space="preserve"> </w:t>
      </w:r>
      <w:r w:rsidRPr="00006DAD">
        <w:rPr>
          <w:rFonts w:ascii="Arial" w:eastAsia="Times New Roman" w:hAnsi="Arial" w:cs="Arial"/>
          <w:lang w:eastAsia="en-US"/>
        </w:rPr>
        <w:t>The goal of this project was to build a network of volunteer emergency First Responders, who are dispatched through SMS and Mobile alert to save lives when people are injured in Dhaka.</w:t>
      </w:r>
    </w:p>
    <w:p w14:paraId="5E9AB83D" w14:textId="5F1D25B1" w:rsidR="00E02CFE" w:rsidRPr="00006DAD" w:rsidRDefault="00CB5DC5"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Platform Used:</w:t>
      </w:r>
      <w:r w:rsidR="00E02CFE" w:rsidRPr="00006DAD">
        <w:rPr>
          <w:rFonts w:ascii="Arial" w:eastAsia="Times New Roman" w:hAnsi="Arial" w:cs="Arial"/>
          <w:lang w:eastAsia="en-US"/>
        </w:rPr>
        <w:t xml:space="preserve">ASP.Net with MVC 5, Asp.net Web Api2, SQL Server </w:t>
      </w:r>
      <w:r w:rsidR="009A5589" w:rsidRPr="00006DAD">
        <w:rPr>
          <w:rFonts w:ascii="Arial" w:eastAsia="Times New Roman" w:hAnsi="Arial" w:cs="Arial"/>
          <w:lang w:eastAsia="en-US"/>
        </w:rPr>
        <w:t>2012, Visual</w:t>
      </w:r>
      <w:r w:rsidR="00E02CFE" w:rsidRPr="00006DAD">
        <w:rPr>
          <w:rFonts w:ascii="Arial" w:eastAsia="Times New Roman" w:hAnsi="Arial" w:cs="Arial"/>
          <w:lang w:eastAsia="en-US"/>
        </w:rPr>
        <w:t xml:space="preserve"> Studio 2013 for development, Ionic for mobile app development, SQLite, Angular JS, Microsoft Azure.</w:t>
      </w:r>
    </w:p>
    <w:p w14:paraId="709AD3D3" w14:textId="77777777" w:rsidR="00C0028F" w:rsidRPr="00006DAD" w:rsidRDefault="00C0028F" w:rsidP="00E02CFE">
      <w:pPr>
        <w:spacing w:before="0" w:after="0" w:line="240" w:lineRule="auto"/>
        <w:jc w:val="both"/>
        <w:rPr>
          <w:rFonts w:ascii="Arial" w:eastAsia="Times New Roman" w:hAnsi="Arial" w:cs="Arial"/>
          <w:lang w:eastAsia="en-US"/>
        </w:rPr>
      </w:pPr>
    </w:p>
    <w:p w14:paraId="7EBD336B" w14:textId="19AD7B8D" w:rsidR="00E02CFE" w:rsidRPr="00006DAD" w:rsidRDefault="00E02CFE"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Project Name:</w:t>
      </w:r>
      <w:r w:rsidR="005F5B86" w:rsidRPr="00006DAD">
        <w:rPr>
          <w:rFonts w:ascii="Arial" w:eastAsia="Times New Roman" w:hAnsi="Arial" w:cs="Arial"/>
          <w:b/>
          <w:lang w:eastAsia="en-US"/>
        </w:rPr>
        <w:t xml:space="preserve"> </w:t>
      </w:r>
      <w:r w:rsidRPr="00006DAD">
        <w:rPr>
          <w:rFonts w:ascii="Arial" w:eastAsia="Times New Roman" w:hAnsi="Arial" w:cs="Arial"/>
          <w:b/>
          <w:lang w:eastAsia="en-US"/>
        </w:rPr>
        <w:t>Android Based Mobile Application on Family members Daily Activity Scheduling (project work for master’s degree).</w:t>
      </w:r>
    </w:p>
    <w:p w14:paraId="3B6A941F" w14:textId="77777777" w:rsidR="00E02CFE" w:rsidRPr="00006DAD" w:rsidRDefault="00CB5DC5"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 xml:space="preserve">Project was designed for families. The goal of this project was to make family members daily task scheduling </w:t>
      </w:r>
    </w:p>
    <w:p w14:paraId="02C133AB" w14:textId="695784B6" w:rsidR="00E02CFE" w:rsidRPr="00006DAD" w:rsidRDefault="00CB5DC5"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lastRenderedPageBreak/>
        <w:t>Platform Used:</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 xml:space="preserve">ASP.Net with MVC 5, SQL Server 2012, Android Studio for Mobile App development, SQLite, </w:t>
      </w:r>
      <w:r w:rsidR="00B913DC" w:rsidRPr="00006DAD">
        <w:rPr>
          <w:rFonts w:ascii="Arial" w:eastAsia="Times New Roman" w:hAnsi="Arial" w:cs="Arial"/>
          <w:lang w:eastAsia="en-US"/>
        </w:rPr>
        <w:t>Asp.net, Web</w:t>
      </w:r>
      <w:r w:rsidR="00E02CFE" w:rsidRPr="00006DAD">
        <w:rPr>
          <w:rFonts w:ascii="Arial" w:eastAsia="Times New Roman" w:hAnsi="Arial" w:cs="Arial"/>
          <w:lang w:eastAsia="en-US"/>
        </w:rPr>
        <w:t xml:space="preserve"> Api2, Microsoft Azure.</w:t>
      </w:r>
    </w:p>
    <w:p w14:paraId="48E7E8C2" w14:textId="77777777" w:rsidR="00E02CFE" w:rsidRPr="00006DAD" w:rsidRDefault="00E02CFE" w:rsidP="00E02CFE">
      <w:pPr>
        <w:spacing w:before="0" w:after="0" w:line="240" w:lineRule="auto"/>
        <w:jc w:val="both"/>
        <w:rPr>
          <w:rFonts w:ascii="Arial" w:eastAsia="Times New Roman" w:hAnsi="Arial" w:cs="Arial"/>
          <w:lang w:eastAsia="en-US"/>
        </w:rPr>
      </w:pPr>
    </w:p>
    <w:p w14:paraId="03D938D1" w14:textId="77777777" w:rsidR="00E02CFE" w:rsidRPr="00006DAD" w:rsidRDefault="00F2087B"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Name: </w:t>
      </w:r>
      <w:r w:rsidR="00E02CFE" w:rsidRPr="00006DAD">
        <w:rPr>
          <w:rFonts w:ascii="Arial" w:eastAsia="Times New Roman" w:hAnsi="Arial" w:cs="Arial"/>
          <w:b/>
          <w:lang w:eastAsia="en-US"/>
        </w:rPr>
        <w:t>Rotating 3D arrow (as a course requirement for Computer Graphics).</w:t>
      </w:r>
    </w:p>
    <w:p w14:paraId="3F656857" w14:textId="77777777" w:rsidR="00E02CFE" w:rsidRPr="00006DAD" w:rsidRDefault="00F2087B"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Language Used:</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C/C++ openGL Library</w:t>
      </w:r>
    </w:p>
    <w:p w14:paraId="3060B736" w14:textId="77777777" w:rsidR="00E02CFE" w:rsidRPr="00006DAD" w:rsidRDefault="00E02CFE" w:rsidP="00E02CFE">
      <w:pPr>
        <w:spacing w:before="0" w:after="0" w:line="240" w:lineRule="auto"/>
        <w:jc w:val="both"/>
        <w:rPr>
          <w:rFonts w:ascii="Arial" w:eastAsia="Times New Roman" w:hAnsi="Arial" w:cs="Arial"/>
          <w:lang w:eastAsia="en-US"/>
        </w:rPr>
      </w:pPr>
    </w:p>
    <w:p w14:paraId="096151C9" w14:textId="77777777" w:rsidR="00E02CFE" w:rsidRPr="00006DAD" w:rsidRDefault="00F2087B" w:rsidP="00E02CFE">
      <w:pPr>
        <w:spacing w:before="0" w:after="0" w:line="240" w:lineRule="auto"/>
        <w:jc w:val="both"/>
        <w:rPr>
          <w:rFonts w:ascii="Arial" w:eastAsia="Times New Roman" w:hAnsi="Arial" w:cs="Arial"/>
          <w:b/>
          <w:lang w:eastAsia="en-US"/>
        </w:rPr>
      </w:pPr>
      <w:r w:rsidRPr="00006DAD">
        <w:rPr>
          <w:rFonts w:ascii="Arial" w:eastAsia="Times New Roman" w:hAnsi="Arial" w:cs="Arial"/>
          <w:b/>
          <w:lang w:eastAsia="en-US"/>
        </w:rPr>
        <w:t xml:space="preserve">Project Name: </w:t>
      </w:r>
      <w:r w:rsidR="00E02CFE" w:rsidRPr="00006DAD">
        <w:rPr>
          <w:rFonts w:ascii="Arial" w:eastAsia="Times New Roman" w:hAnsi="Arial" w:cs="Arial"/>
          <w:b/>
          <w:lang w:eastAsia="en-US"/>
        </w:rPr>
        <w:t>Social Networking (project work for bachelor degree).</w:t>
      </w:r>
    </w:p>
    <w:p w14:paraId="758B4436" w14:textId="77777777" w:rsidR="00F2087B" w:rsidRPr="00006DAD" w:rsidRDefault="00F2087B"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Overview:</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 xml:space="preserve">Social Networking is a nice form of entertainment, great for connections with people with </w:t>
      </w:r>
      <w:r w:rsidRPr="00006DAD">
        <w:rPr>
          <w:rFonts w:ascii="Arial" w:eastAsia="Times New Roman" w:hAnsi="Arial" w:cs="Arial"/>
          <w:lang w:eastAsia="en-US"/>
        </w:rPr>
        <w:t xml:space="preserve">similar interests and goals. This structure includes having profiles, friends, and file sharing.                                       </w:t>
      </w:r>
    </w:p>
    <w:p w14:paraId="7AC4D4A8" w14:textId="77777777" w:rsidR="00E02CFE" w:rsidRPr="00006DAD" w:rsidRDefault="00F2087B" w:rsidP="00E02CFE">
      <w:pPr>
        <w:spacing w:before="0" w:after="0" w:line="240" w:lineRule="auto"/>
        <w:jc w:val="both"/>
        <w:rPr>
          <w:rFonts w:ascii="Arial" w:eastAsia="Times New Roman" w:hAnsi="Arial" w:cs="Arial"/>
          <w:lang w:eastAsia="en-US"/>
        </w:rPr>
      </w:pPr>
      <w:r w:rsidRPr="00006DAD">
        <w:rPr>
          <w:rFonts w:ascii="Arial" w:eastAsia="Times New Roman" w:hAnsi="Arial" w:cs="Arial"/>
          <w:b/>
          <w:lang w:eastAsia="en-US"/>
        </w:rPr>
        <w:t>Technology:</w:t>
      </w:r>
      <w:r w:rsidRPr="00006DAD">
        <w:rPr>
          <w:rFonts w:ascii="Arial" w:eastAsia="Times New Roman" w:hAnsi="Arial" w:cs="Arial"/>
          <w:lang w:eastAsia="en-US"/>
        </w:rPr>
        <w:t xml:space="preserve"> </w:t>
      </w:r>
      <w:r w:rsidR="00E02CFE" w:rsidRPr="00006DAD">
        <w:rPr>
          <w:rFonts w:ascii="Arial" w:eastAsia="Times New Roman" w:hAnsi="Arial" w:cs="Arial"/>
          <w:lang w:eastAsia="en-US"/>
        </w:rPr>
        <w:t>Java, JSP, Servlet, Ajax, JQuery, MySQL.</w:t>
      </w:r>
    </w:p>
    <w:p w14:paraId="6C1F39C6" w14:textId="77777777" w:rsidR="00E02CFE" w:rsidRPr="003E7CFA" w:rsidRDefault="00E02CFE" w:rsidP="00E02CFE">
      <w:pPr>
        <w:spacing w:before="0" w:after="0" w:line="240" w:lineRule="auto"/>
        <w:rPr>
          <w:rFonts w:ascii="Arial" w:eastAsia="Times New Roman" w:hAnsi="Arial" w:cs="Arial"/>
          <w:sz w:val="18"/>
          <w:szCs w:val="18"/>
          <w:lang w:eastAsia="en-US"/>
        </w:rPr>
      </w:pPr>
    </w:p>
    <w:p w14:paraId="04F84DCE" w14:textId="77777777" w:rsidR="00E02CFE" w:rsidRPr="003E7CFA" w:rsidRDefault="00E02CFE" w:rsidP="002F1463">
      <w:pPr>
        <w:tabs>
          <w:tab w:val="center" w:pos="4154"/>
        </w:tabs>
        <w:jc w:val="both"/>
        <w:rPr>
          <w:rFonts w:ascii="Arial" w:hAnsi="Arial" w:cs="Arial"/>
          <w:b/>
          <w:smallCaps/>
          <w:sz w:val="20"/>
          <w:szCs w:val="20"/>
        </w:rPr>
      </w:pPr>
    </w:p>
    <w:p w14:paraId="44CD8877" w14:textId="77777777" w:rsidR="002F1463" w:rsidRPr="005F5B86" w:rsidRDefault="002F1463" w:rsidP="002F1463">
      <w:pPr>
        <w:tabs>
          <w:tab w:val="center" w:pos="4154"/>
        </w:tabs>
        <w:jc w:val="both"/>
        <w:rPr>
          <w:rFonts w:ascii="Arial" w:hAnsi="Arial" w:cs="Arial"/>
          <w:b/>
          <w:smallCaps/>
          <w:sz w:val="24"/>
          <w:szCs w:val="24"/>
        </w:rPr>
      </w:pPr>
      <w:r w:rsidRPr="005F5B86">
        <w:rPr>
          <w:rFonts w:ascii="Arial" w:hAnsi="Arial" w:cs="Arial"/>
          <w:b/>
          <w:smallCaps/>
          <w:sz w:val="24"/>
          <w:szCs w:val="24"/>
        </w:rPr>
        <w:t xml:space="preserve">Paper Presentation: </w:t>
      </w:r>
    </w:p>
    <w:p w14:paraId="1BF912A7" w14:textId="509DE981" w:rsidR="002F1463" w:rsidRPr="00006DAD" w:rsidRDefault="002F1463" w:rsidP="002F1463">
      <w:pPr>
        <w:spacing w:before="0" w:after="0" w:line="240" w:lineRule="auto"/>
        <w:rPr>
          <w:rFonts w:ascii="Arial" w:eastAsia="Times New Roman" w:hAnsi="Arial" w:cs="Arial"/>
          <w:lang w:eastAsia="en-US"/>
        </w:rPr>
      </w:pPr>
      <w:r w:rsidRPr="00006DAD">
        <w:rPr>
          <w:rFonts w:ascii="Arial" w:eastAsia="Times New Roman" w:hAnsi="Arial" w:cs="Arial"/>
          <w:lang w:eastAsia="en-US"/>
        </w:rPr>
        <w:t xml:space="preserve">1. Presented paper on the topic ‘Social Networking in the Context of </w:t>
      </w:r>
      <w:r w:rsidR="005F5B86" w:rsidRPr="00006DAD">
        <w:rPr>
          <w:rFonts w:ascii="Arial" w:eastAsia="Times New Roman" w:hAnsi="Arial" w:cs="Arial"/>
          <w:lang w:eastAsia="en-US"/>
        </w:rPr>
        <w:t>Bangladesh</w:t>
      </w:r>
      <w:r w:rsidRPr="00006DAD">
        <w:rPr>
          <w:rFonts w:ascii="Arial" w:eastAsia="Times New Roman" w:hAnsi="Arial" w:cs="Arial"/>
          <w:lang w:eastAsia="en-US"/>
        </w:rPr>
        <w:t>.</w:t>
      </w:r>
    </w:p>
    <w:p w14:paraId="3D4D46D7" w14:textId="77777777" w:rsidR="002F1463" w:rsidRPr="00006DAD" w:rsidRDefault="002F1463" w:rsidP="002F1463">
      <w:pPr>
        <w:spacing w:before="0" w:after="0" w:line="240" w:lineRule="auto"/>
        <w:rPr>
          <w:rFonts w:ascii="Arial" w:eastAsia="Times New Roman" w:hAnsi="Arial" w:cs="Arial"/>
          <w:lang w:eastAsia="en-US"/>
        </w:rPr>
      </w:pPr>
      <w:r w:rsidRPr="00006DAD">
        <w:rPr>
          <w:rFonts w:ascii="Arial" w:eastAsia="Times New Roman" w:hAnsi="Arial" w:cs="Arial"/>
          <w:lang w:eastAsia="en-US"/>
        </w:rPr>
        <w:t>2. Presented paper on the topic ‘Design and Development of an Android Based Mobile Application for Family Members Daily Activity Scheduling’.</w:t>
      </w:r>
    </w:p>
    <w:p w14:paraId="58A38C75" w14:textId="77777777" w:rsidR="00D8493D" w:rsidRPr="003E7CFA" w:rsidRDefault="00D8493D" w:rsidP="002F1463">
      <w:pPr>
        <w:spacing w:before="0" w:after="0" w:line="240" w:lineRule="auto"/>
        <w:rPr>
          <w:rFonts w:ascii="Arial" w:eastAsia="Times New Roman" w:hAnsi="Arial" w:cs="Arial"/>
          <w:sz w:val="18"/>
          <w:szCs w:val="18"/>
          <w:lang w:eastAsia="en-US"/>
        </w:rPr>
      </w:pPr>
    </w:p>
    <w:p w14:paraId="155042FE" w14:textId="77777777" w:rsidR="005024D0" w:rsidRPr="003E7CFA" w:rsidRDefault="005024D0" w:rsidP="002F1463">
      <w:pPr>
        <w:spacing w:before="0" w:after="0" w:line="240" w:lineRule="auto"/>
        <w:rPr>
          <w:rFonts w:ascii="Arial" w:eastAsia="Times New Roman" w:hAnsi="Arial" w:cs="Arial"/>
          <w:sz w:val="18"/>
          <w:szCs w:val="18"/>
          <w:lang w:eastAsia="en-US"/>
        </w:rPr>
      </w:pPr>
    </w:p>
    <w:p w14:paraId="4326BF9F" w14:textId="77777777" w:rsidR="00101C4E" w:rsidRPr="005F5B86" w:rsidRDefault="002F1463" w:rsidP="002F1463">
      <w:pPr>
        <w:spacing w:line="216" w:lineRule="auto"/>
        <w:jc w:val="both"/>
        <w:rPr>
          <w:rFonts w:ascii="Arial" w:eastAsia="Times New Roman" w:hAnsi="Arial" w:cs="Arial"/>
          <w:sz w:val="24"/>
          <w:szCs w:val="24"/>
          <w:lang w:eastAsia="en-US"/>
        </w:rPr>
      </w:pPr>
      <w:r w:rsidRPr="005F5B86">
        <w:rPr>
          <w:rFonts w:ascii="Arial" w:hAnsi="Arial" w:cs="Arial"/>
          <w:b/>
          <w:smallCaps/>
          <w:sz w:val="24"/>
          <w:szCs w:val="24"/>
        </w:rPr>
        <w:t>Academic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722"/>
      </w:tblGrid>
      <w:tr w:rsidR="002B1981" w:rsidRPr="00006DAD" w14:paraId="21E0C56C" w14:textId="77777777" w:rsidTr="00006DAD">
        <w:trPr>
          <w:trHeight w:val="185"/>
        </w:trPr>
        <w:tc>
          <w:tcPr>
            <w:tcW w:w="2628" w:type="dxa"/>
          </w:tcPr>
          <w:p w14:paraId="40921D30" w14:textId="77777777" w:rsidR="0079390D" w:rsidRPr="00006DAD" w:rsidRDefault="0079390D" w:rsidP="002F1463">
            <w:pPr>
              <w:spacing w:before="0"/>
              <w:rPr>
                <w:rFonts w:ascii="Arial" w:eastAsia="Times New Roman" w:hAnsi="Arial" w:cs="Arial"/>
                <w:lang w:eastAsia="en-US"/>
              </w:rPr>
            </w:pPr>
            <w:r w:rsidRPr="00006DAD">
              <w:rPr>
                <w:rFonts w:ascii="Arial" w:eastAsia="Times New Roman" w:hAnsi="Arial" w:cs="Arial"/>
                <w:lang w:eastAsia="en-US"/>
              </w:rPr>
              <w:t>Degree</w:t>
            </w:r>
          </w:p>
        </w:tc>
        <w:tc>
          <w:tcPr>
            <w:tcW w:w="6722" w:type="dxa"/>
          </w:tcPr>
          <w:p w14:paraId="40769FE4" w14:textId="77777777" w:rsidR="0079390D"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Master of Science in Computer Science</w:t>
            </w:r>
          </w:p>
        </w:tc>
      </w:tr>
      <w:tr w:rsidR="002B1981" w:rsidRPr="00006DAD" w14:paraId="4E8E53DB" w14:textId="77777777" w:rsidTr="00006DAD">
        <w:tc>
          <w:tcPr>
            <w:tcW w:w="2628" w:type="dxa"/>
          </w:tcPr>
          <w:p w14:paraId="470280AC" w14:textId="77777777" w:rsidR="002B1981"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University</w:t>
            </w:r>
          </w:p>
        </w:tc>
        <w:tc>
          <w:tcPr>
            <w:tcW w:w="6722" w:type="dxa"/>
          </w:tcPr>
          <w:p w14:paraId="460F286A" w14:textId="77777777" w:rsidR="002B1981"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Jahangirnagar University</w:t>
            </w:r>
            <w:r w:rsidR="002F1463" w:rsidRPr="00006DAD">
              <w:rPr>
                <w:rFonts w:ascii="Arial" w:eastAsia="Times New Roman" w:hAnsi="Arial" w:cs="Arial"/>
                <w:lang w:eastAsia="en-US"/>
              </w:rPr>
              <w:t>, Bangladesh.</w:t>
            </w:r>
          </w:p>
        </w:tc>
      </w:tr>
      <w:tr w:rsidR="002B1981" w:rsidRPr="00006DAD" w14:paraId="3069F350" w14:textId="77777777" w:rsidTr="00006DAD">
        <w:tc>
          <w:tcPr>
            <w:tcW w:w="2628" w:type="dxa"/>
          </w:tcPr>
          <w:p w14:paraId="4533E13C" w14:textId="77777777" w:rsidR="002B1981"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Passing Year</w:t>
            </w:r>
          </w:p>
        </w:tc>
        <w:tc>
          <w:tcPr>
            <w:tcW w:w="6722" w:type="dxa"/>
          </w:tcPr>
          <w:p w14:paraId="72548B1E" w14:textId="77777777" w:rsidR="002B1981"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2016</w:t>
            </w:r>
          </w:p>
        </w:tc>
      </w:tr>
      <w:tr w:rsidR="002B1981" w:rsidRPr="00006DAD" w14:paraId="518ACEF3" w14:textId="77777777" w:rsidTr="00006DAD">
        <w:tc>
          <w:tcPr>
            <w:tcW w:w="2628" w:type="dxa"/>
          </w:tcPr>
          <w:p w14:paraId="6BA80FD0" w14:textId="77777777" w:rsidR="002B1981"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Resul</w:t>
            </w:r>
            <w:r w:rsidR="00B62613" w:rsidRPr="00006DAD">
              <w:rPr>
                <w:rFonts w:ascii="Arial" w:eastAsia="Times New Roman" w:hAnsi="Arial" w:cs="Arial"/>
                <w:lang w:eastAsia="en-US"/>
              </w:rPr>
              <w:t>t</w:t>
            </w:r>
          </w:p>
        </w:tc>
        <w:tc>
          <w:tcPr>
            <w:tcW w:w="6722" w:type="dxa"/>
          </w:tcPr>
          <w:p w14:paraId="297390E8" w14:textId="77777777" w:rsidR="00A25D96" w:rsidRPr="00006DAD" w:rsidRDefault="002B1981" w:rsidP="002F1463">
            <w:pPr>
              <w:spacing w:before="0"/>
              <w:rPr>
                <w:rFonts w:ascii="Arial" w:eastAsia="Times New Roman" w:hAnsi="Arial" w:cs="Arial"/>
                <w:lang w:eastAsia="en-US"/>
              </w:rPr>
            </w:pPr>
            <w:r w:rsidRPr="00006DAD">
              <w:rPr>
                <w:rFonts w:ascii="Arial" w:eastAsia="Times New Roman" w:hAnsi="Arial" w:cs="Arial"/>
                <w:lang w:eastAsia="en-US"/>
              </w:rPr>
              <w:t>3.7 out of 4</w:t>
            </w:r>
          </w:p>
        </w:tc>
      </w:tr>
      <w:tr w:rsidR="00B62613" w:rsidRPr="00006DAD" w14:paraId="5376C5DB" w14:textId="77777777" w:rsidTr="00006DAD">
        <w:tc>
          <w:tcPr>
            <w:tcW w:w="2628" w:type="dxa"/>
          </w:tcPr>
          <w:p w14:paraId="553222BB" w14:textId="77777777" w:rsidR="00B62613" w:rsidRPr="00006DAD" w:rsidRDefault="00B62613" w:rsidP="002F1463">
            <w:pPr>
              <w:spacing w:before="0"/>
              <w:rPr>
                <w:rFonts w:ascii="Arial" w:eastAsia="Times New Roman" w:hAnsi="Arial" w:cs="Arial"/>
                <w:lang w:eastAsia="en-US"/>
              </w:rPr>
            </w:pPr>
          </w:p>
        </w:tc>
        <w:tc>
          <w:tcPr>
            <w:tcW w:w="6722" w:type="dxa"/>
          </w:tcPr>
          <w:p w14:paraId="7F6B53B2" w14:textId="77777777" w:rsidR="00B62613" w:rsidRPr="00006DAD" w:rsidRDefault="00B62613" w:rsidP="002F1463">
            <w:pPr>
              <w:spacing w:before="0"/>
              <w:rPr>
                <w:rFonts w:ascii="Arial" w:eastAsia="Times New Roman" w:hAnsi="Arial" w:cs="Arial"/>
                <w:lang w:eastAsia="en-US"/>
              </w:rPr>
            </w:pPr>
          </w:p>
        </w:tc>
      </w:tr>
      <w:tr w:rsidR="00101C4E" w:rsidRPr="00006DAD" w14:paraId="6C403904" w14:textId="77777777" w:rsidTr="00006DAD">
        <w:trPr>
          <w:trHeight w:val="80"/>
        </w:trPr>
        <w:tc>
          <w:tcPr>
            <w:tcW w:w="2628" w:type="dxa"/>
          </w:tcPr>
          <w:p w14:paraId="0E913582"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Degree</w:t>
            </w:r>
          </w:p>
        </w:tc>
        <w:tc>
          <w:tcPr>
            <w:tcW w:w="6722" w:type="dxa"/>
          </w:tcPr>
          <w:p w14:paraId="73BE729F"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Bachelor of Science in Computer Science and Engineering</w:t>
            </w:r>
          </w:p>
        </w:tc>
      </w:tr>
      <w:tr w:rsidR="00101C4E" w:rsidRPr="00006DAD" w14:paraId="5F0905E0" w14:textId="77777777" w:rsidTr="00006DAD">
        <w:tc>
          <w:tcPr>
            <w:tcW w:w="2628" w:type="dxa"/>
          </w:tcPr>
          <w:p w14:paraId="76D84702"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University</w:t>
            </w:r>
          </w:p>
        </w:tc>
        <w:tc>
          <w:tcPr>
            <w:tcW w:w="6722" w:type="dxa"/>
          </w:tcPr>
          <w:p w14:paraId="622921F8"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Eastern University</w:t>
            </w:r>
            <w:r w:rsidR="002F1463" w:rsidRPr="00006DAD">
              <w:rPr>
                <w:rFonts w:ascii="Arial" w:eastAsia="Times New Roman" w:hAnsi="Arial" w:cs="Arial"/>
                <w:lang w:eastAsia="en-US"/>
              </w:rPr>
              <w:t>, Bangladesh</w:t>
            </w:r>
          </w:p>
        </w:tc>
      </w:tr>
      <w:tr w:rsidR="00101C4E" w:rsidRPr="00006DAD" w14:paraId="0CBEA5BB" w14:textId="77777777" w:rsidTr="00006DAD">
        <w:tc>
          <w:tcPr>
            <w:tcW w:w="2628" w:type="dxa"/>
          </w:tcPr>
          <w:p w14:paraId="783359F5"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Passing Year</w:t>
            </w:r>
          </w:p>
        </w:tc>
        <w:tc>
          <w:tcPr>
            <w:tcW w:w="6722" w:type="dxa"/>
          </w:tcPr>
          <w:p w14:paraId="650F084F" w14:textId="77777777" w:rsidR="00101C4E"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2013</w:t>
            </w:r>
          </w:p>
        </w:tc>
      </w:tr>
      <w:tr w:rsidR="00101C4E" w:rsidRPr="00006DAD" w14:paraId="734729FB" w14:textId="77777777" w:rsidTr="00006DAD">
        <w:tc>
          <w:tcPr>
            <w:tcW w:w="2628" w:type="dxa"/>
          </w:tcPr>
          <w:p w14:paraId="08E8A10C" w14:textId="77777777" w:rsidR="00880FD9"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Result</w:t>
            </w:r>
          </w:p>
        </w:tc>
        <w:tc>
          <w:tcPr>
            <w:tcW w:w="6722" w:type="dxa"/>
          </w:tcPr>
          <w:p w14:paraId="5F76FFFB" w14:textId="77777777" w:rsidR="00880FD9" w:rsidRPr="00006DAD" w:rsidRDefault="00101C4E" w:rsidP="002F1463">
            <w:pPr>
              <w:spacing w:before="0"/>
              <w:rPr>
                <w:rFonts w:ascii="Arial" w:eastAsia="Times New Roman" w:hAnsi="Arial" w:cs="Arial"/>
                <w:lang w:eastAsia="en-US"/>
              </w:rPr>
            </w:pPr>
            <w:r w:rsidRPr="00006DAD">
              <w:rPr>
                <w:rFonts w:ascii="Arial" w:eastAsia="Times New Roman" w:hAnsi="Arial" w:cs="Arial"/>
                <w:lang w:eastAsia="en-US"/>
              </w:rPr>
              <w:t>3.93 out of 4</w:t>
            </w:r>
          </w:p>
        </w:tc>
      </w:tr>
      <w:tr w:rsidR="00B62613" w:rsidRPr="00006DAD" w14:paraId="1C5908C8" w14:textId="77777777" w:rsidTr="00006DAD">
        <w:tc>
          <w:tcPr>
            <w:tcW w:w="2628" w:type="dxa"/>
          </w:tcPr>
          <w:p w14:paraId="0C226E4F" w14:textId="77777777" w:rsidR="00B62613" w:rsidRPr="00006DAD" w:rsidRDefault="00B62613" w:rsidP="002F1463">
            <w:pPr>
              <w:spacing w:before="0"/>
              <w:rPr>
                <w:rFonts w:ascii="Arial" w:eastAsia="Times New Roman" w:hAnsi="Arial" w:cs="Arial"/>
                <w:lang w:eastAsia="en-US"/>
              </w:rPr>
            </w:pPr>
          </w:p>
        </w:tc>
        <w:tc>
          <w:tcPr>
            <w:tcW w:w="6722" w:type="dxa"/>
          </w:tcPr>
          <w:p w14:paraId="1FEE8460" w14:textId="77777777" w:rsidR="00B62613" w:rsidRPr="00006DAD" w:rsidRDefault="00B62613" w:rsidP="002F1463">
            <w:pPr>
              <w:spacing w:before="0"/>
              <w:rPr>
                <w:rFonts w:ascii="Arial" w:eastAsia="Times New Roman" w:hAnsi="Arial" w:cs="Arial"/>
                <w:lang w:eastAsia="en-US"/>
              </w:rPr>
            </w:pPr>
          </w:p>
        </w:tc>
      </w:tr>
      <w:tr w:rsidR="00B62613" w:rsidRPr="00006DAD" w14:paraId="6EEC2B19" w14:textId="77777777" w:rsidTr="00006DAD">
        <w:tc>
          <w:tcPr>
            <w:tcW w:w="2628" w:type="dxa"/>
          </w:tcPr>
          <w:p w14:paraId="1EB29316" w14:textId="77777777" w:rsidR="00B62613" w:rsidRPr="00006DAD" w:rsidRDefault="00B62613" w:rsidP="00B62613">
            <w:pPr>
              <w:pStyle w:val="Default"/>
              <w:rPr>
                <w:rFonts w:ascii="Arial" w:hAnsi="Arial" w:cs="Arial"/>
                <w:sz w:val="22"/>
                <w:szCs w:val="22"/>
              </w:rPr>
            </w:pPr>
            <w:r w:rsidRPr="00006DAD">
              <w:rPr>
                <w:rFonts w:ascii="Arial" w:eastAsia="Times New Roman" w:hAnsi="Arial" w:cs="Arial"/>
                <w:sz w:val="22"/>
                <w:szCs w:val="22"/>
                <w:lang w:eastAsia="en-US"/>
              </w:rPr>
              <w:t>Degree</w:t>
            </w:r>
          </w:p>
        </w:tc>
        <w:tc>
          <w:tcPr>
            <w:tcW w:w="6722" w:type="dxa"/>
          </w:tcPr>
          <w:p w14:paraId="43C16FD6" w14:textId="77777777" w:rsidR="00B62613" w:rsidRPr="00006DAD" w:rsidRDefault="00B62613" w:rsidP="00B62613">
            <w:pPr>
              <w:spacing w:before="0"/>
              <w:rPr>
                <w:rFonts w:ascii="Arial" w:eastAsia="Times New Roman" w:hAnsi="Arial" w:cs="Arial"/>
                <w:lang w:eastAsia="en-US"/>
              </w:rPr>
            </w:pPr>
            <w:r w:rsidRPr="00006DAD">
              <w:rPr>
                <w:rFonts w:ascii="Arial" w:eastAsia="Times New Roman" w:hAnsi="Arial" w:cs="Arial"/>
                <w:lang w:eastAsia="en-US"/>
              </w:rPr>
              <w:t>Higher Secondary Certificate</w:t>
            </w:r>
          </w:p>
        </w:tc>
      </w:tr>
      <w:tr w:rsidR="00B62613" w:rsidRPr="00006DAD" w14:paraId="4902279B" w14:textId="77777777" w:rsidTr="00006DAD">
        <w:tc>
          <w:tcPr>
            <w:tcW w:w="2628" w:type="dxa"/>
          </w:tcPr>
          <w:p w14:paraId="753E4D6C"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Institution</w:t>
            </w:r>
          </w:p>
        </w:tc>
        <w:tc>
          <w:tcPr>
            <w:tcW w:w="6722" w:type="dxa"/>
          </w:tcPr>
          <w:p w14:paraId="722D2570"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Noapara Girls College, Jessore</w:t>
            </w:r>
          </w:p>
        </w:tc>
      </w:tr>
      <w:tr w:rsidR="00B62613" w:rsidRPr="00006DAD" w14:paraId="30E8759F" w14:textId="77777777" w:rsidTr="00006DAD">
        <w:tc>
          <w:tcPr>
            <w:tcW w:w="2628" w:type="dxa"/>
          </w:tcPr>
          <w:p w14:paraId="72B65121"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Passing Year</w:t>
            </w:r>
          </w:p>
        </w:tc>
        <w:tc>
          <w:tcPr>
            <w:tcW w:w="6722" w:type="dxa"/>
          </w:tcPr>
          <w:p w14:paraId="57534770"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2008</w:t>
            </w:r>
          </w:p>
        </w:tc>
      </w:tr>
      <w:tr w:rsidR="00B62613" w:rsidRPr="00006DAD" w14:paraId="5EBFAD22" w14:textId="77777777" w:rsidTr="00006DAD">
        <w:tc>
          <w:tcPr>
            <w:tcW w:w="2628" w:type="dxa"/>
          </w:tcPr>
          <w:p w14:paraId="60F517BF"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Result</w:t>
            </w:r>
          </w:p>
        </w:tc>
        <w:tc>
          <w:tcPr>
            <w:tcW w:w="6722" w:type="dxa"/>
          </w:tcPr>
          <w:p w14:paraId="359CE310"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4.7 out of 5</w:t>
            </w:r>
          </w:p>
        </w:tc>
      </w:tr>
      <w:tr w:rsidR="00B62613" w:rsidRPr="00006DAD" w14:paraId="33677B43" w14:textId="77777777" w:rsidTr="00006DAD">
        <w:tc>
          <w:tcPr>
            <w:tcW w:w="2628" w:type="dxa"/>
          </w:tcPr>
          <w:p w14:paraId="7A61E6C3" w14:textId="77777777" w:rsidR="00B62613" w:rsidRPr="00006DAD" w:rsidRDefault="00B62613" w:rsidP="002F1463">
            <w:pPr>
              <w:spacing w:before="0"/>
              <w:rPr>
                <w:rFonts w:ascii="Arial" w:eastAsia="Times New Roman" w:hAnsi="Arial" w:cs="Arial"/>
                <w:lang w:eastAsia="en-US"/>
              </w:rPr>
            </w:pPr>
          </w:p>
        </w:tc>
        <w:tc>
          <w:tcPr>
            <w:tcW w:w="6722" w:type="dxa"/>
          </w:tcPr>
          <w:p w14:paraId="18DEB8E2" w14:textId="77777777" w:rsidR="00B62613" w:rsidRPr="00006DAD" w:rsidRDefault="00B62613" w:rsidP="002F1463">
            <w:pPr>
              <w:spacing w:before="0"/>
              <w:rPr>
                <w:rFonts w:ascii="Arial" w:eastAsia="Times New Roman" w:hAnsi="Arial" w:cs="Arial"/>
                <w:lang w:eastAsia="en-US"/>
              </w:rPr>
            </w:pPr>
          </w:p>
        </w:tc>
      </w:tr>
      <w:tr w:rsidR="00B62613" w:rsidRPr="00006DAD" w14:paraId="2103DB59" w14:textId="77777777" w:rsidTr="00006DAD">
        <w:tc>
          <w:tcPr>
            <w:tcW w:w="2628" w:type="dxa"/>
          </w:tcPr>
          <w:p w14:paraId="23F085EB"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Degree</w:t>
            </w:r>
          </w:p>
        </w:tc>
        <w:tc>
          <w:tcPr>
            <w:tcW w:w="6722" w:type="dxa"/>
          </w:tcPr>
          <w:p w14:paraId="5D4E5446"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Secondary School Certificate</w:t>
            </w:r>
          </w:p>
        </w:tc>
      </w:tr>
      <w:tr w:rsidR="00B62613" w:rsidRPr="00006DAD" w14:paraId="77B9BC26" w14:textId="77777777" w:rsidTr="00006DAD">
        <w:tc>
          <w:tcPr>
            <w:tcW w:w="2628" w:type="dxa"/>
          </w:tcPr>
          <w:p w14:paraId="2C02979C"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Institution</w:t>
            </w:r>
          </w:p>
        </w:tc>
        <w:tc>
          <w:tcPr>
            <w:tcW w:w="6722" w:type="dxa"/>
          </w:tcPr>
          <w:p w14:paraId="7A7F10F0"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Noapara Model High School, Jessore</w:t>
            </w:r>
          </w:p>
        </w:tc>
      </w:tr>
      <w:tr w:rsidR="00B62613" w:rsidRPr="00006DAD" w14:paraId="57928BE6" w14:textId="77777777" w:rsidTr="00006DAD">
        <w:tc>
          <w:tcPr>
            <w:tcW w:w="2628" w:type="dxa"/>
          </w:tcPr>
          <w:p w14:paraId="2B73EC7A"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Passing Year</w:t>
            </w:r>
          </w:p>
        </w:tc>
        <w:tc>
          <w:tcPr>
            <w:tcW w:w="6722" w:type="dxa"/>
          </w:tcPr>
          <w:p w14:paraId="1943C2BD"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2006</w:t>
            </w:r>
          </w:p>
        </w:tc>
      </w:tr>
      <w:tr w:rsidR="00B62613" w:rsidRPr="00006DAD" w14:paraId="46CB441E" w14:textId="77777777" w:rsidTr="00006DAD">
        <w:tc>
          <w:tcPr>
            <w:tcW w:w="2628" w:type="dxa"/>
          </w:tcPr>
          <w:p w14:paraId="2C0DDC16"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Result</w:t>
            </w:r>
          </w:p>
        </w:tc>
        <w:tc>
          <w:tcPr>
            <w:tcW w:w="6722" w:type="dxa"/>
          </w:tcPr>
          <w:p w14:paraId="2AC0F031" w14:textId="77777777" w:rsidR="00B62613" w:rsidRPr="00006DAD" w:rsidRDefault="00B62613" w:rsidP="002F1463">
            <w:pPr>
              <w:spacing w:before="0"/>
              <w:rPr>
                <w:rFonts w:ascii="Arial" w:eastAsia="Times New Roman" w:hAnsi="Arial" w:cs="Arial"/>
                <w:lang w:eastAsia="en-US"/>
              </w:rPr>
            </w:pPr>
            <w:r w:rsidRPr="00006DAD">
              <w:rPr>
                <w:rFonts w:ascii="Arial" w:eastAsia="Times New Roman" w:hAnsi="Arial" w:cs="Arial"/>
                <w:lang w:eastAsia="en-US"/>
              </w:rPr>
              <w:t>5 out of 5</w:t>
            </w:r>
          </w:p>
        </w:tc>
      </w:tr>
    </w:tbl>
    <w:p w14:paraId="7F011533" w14:textId="77777777" w:rsidR="000139E0" w:rsidRPr="003E7CFA" w:rsidRDefault="000139E0" w:rsidP="002F1463">
      <w:pPr>
        <w:spacing w:before="0" w:after="0" w:line="240" w:lineRule="auto"/>
        <w:rPr>
          <w:rFonts w:ascii="Arial" w:eastAsia="Times New Roman" w:hAnsi="Arial" w:cs="Arial"/>
          <w:sz w:val="18"/>
          <w:szCs w:val="18"/>
          <w:lang w:eastAsia="en-US"/>
        </w:rPr>
      </w:pPr>
    </w:p>
    <w:p w14:paraId="6B7949A2" w14:textId="77777777" w:rsidR="00B913DC" w:rsidRDefault="00B913DC" w:rsidP="002F1463">
      <w:pPr>
        <w:spacing w:line="216" w:lineRule="auto"/>
        <w:jc w:val="both"/>
        <w:rPr>
          <w:rFonts w:ascii="Arial" w:hAnsi="Arial" w:cs="Arial"/>
          <w:b/>
          <w:smallCaps/>
        </w:rPr>
      </w:pPr>
    </w:p>
    <w:p w14:paraId="19A6F3FF" w14:textId="77777777" w:rsidR="005F5B86" w:rsidRPr="005F5B86" w:rsidRDefault="005F5B86" w:rsidP="005F5B86">
      <w:pPr>
        <w:spacing w:line="216" w:lineRule="auto"/>
        <w:jc w:val="both"/>
        <w:rPr>
          <w:rFonts w:ascii="Arial" w:eastAsia="Times New Roman" w:hAnsi="Arial" w:cs="Arial"/>
          <w:sz w:val="24"/>
          <w:szCs w:val="24"/>
          <w:lang w:eastAsia="en-US"/>
        </w:rPr>
      </w:pPr>
      <w:r w:rsidRPr="005F5B86">
        <w:rPr>
          <w:rFonts w:ascii="Arial" w:hAnsi="Arial" w:cs="Arial"/>
          <w:b/>
          <w:smallCaps/>
          <w:sz w:val="24"/>
          <w:szCs w:val="24"/>
        </w:rPr>
        <w:t>Academic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722"/>
      </w:tblGrid>
      <w:tr w:rsidR="005F5B86" w:rsidRPr="00006DAD" w14:paraId="15399AC2" w14:textId="77777777" w:rsidTr="00006DAD">
        <w:trPr>
          <w:trHeight w:val="185"/>
        </w:trPr>
        <w:tc>
          <w:tcPr>
            <w:tcW w:w="2628" w:type="dxa"/>
          </w:tcPr>
          <w:p w14:paraId="6E04EA8B" w14:textId="4E7D4324"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Father’s Name</w:t>
            </w:r>
          </w:p>
        </w:tc>
        <w:tc>
          <w:tcPr>
            <w:tcW w:w="6722" w:type="dxa"/>
          </w:tcPr>
          <w:p w14:paraId="4DA6DB58" w14:textId="7C317316"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Md. Mokhlesur Rahman</w:t>
            </w:r>
          </w:p>
        </w:tc>
      </w:tr>
      <w:tr w:rsidR="005F5B86" w:rsidRPr="00006DAD" w14:paraId="3C0C14EA" w14:textId="77777777" w:rsidTr="00006DAD">
        <w:tc>
          <w:tcPr>
            <w:tcW w:w="2628" w:type="dxa"/>
          </w:tcPr>
          <w:p w14:paraId="5DF2CB82" w14:textId="4240FE2E"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Mother’s Name</w:t>
            </w:r>
          </w:p>
        </w:tc>
        <w:tc>
          <w:tcPr>
            <w:tcW w:w="6722" w:type="dxa"/>
          </w:tcPr>
          <w:p w14:paraId="46761B8F" w14:textId="29958D14"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Jahanara Begum</w:t>
            </w:r>
          </w:p>
        </w:tc>
      </w:tr>
      <w:tr w:rsidR="005F5B86" w:rsidRPr="00006DAD" w14:paraId="6241A879" w14:textId="77777777" w:rsidTr="00006DAD">
        <w:tc>
          <w:tcPr>
            <w:tcW w:w="2628" w:type="dxa"/>
          </w:tcPr>
          <w:p w14:paraId="368B384A" w14:textId="7A9230E8"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Date of Birth</w:t>
            </w:r>
          </w:p>
        </w:tc>
        <w:tc>
          <w:tcPr>
            <w:tcW w:w="6722" w:type="dxa"/>
          </w:tcPr>
          <w:p w14:paraId="15FB3C36" w14:textId="632E4D08"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October 10, 1991</w:t>
            </w:r>
          </w:p>
        </w:tc>
      </w:tr>
      <w:tr w:rsidR="005F5B86" w:rsidRPr="00006DAD" w14:paraId="25709E1D" w14:textId="77777777" w:rsidTr="00006DAD">
        <w:tc>
          <w:tcPr>
            <w:tcW w:w="2628" w:type="dxa"/>
          </w:tcPr>
          <w:p w14:paraId="0BE92764" w14:textId="70D0278D"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Gender</w:t>
            </w:r>
          </w:p>
        </w:tc>
        <w:tc>
          <w:tcPr>
            <w:tcW w:w="6722" w:type="dxa"/>
          </w:tcPr>
          <w:p w14:paraId="0A98DD5B" w14:textId="3BCA8FB1"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Female</w:t>
            </w:r>
          </w:p>
        </w:tc>
      </w:tr>
      <w:tr w:rsidR="005F5B86" w:rsidRPr="00006DAD" w14:paraId="39446D93" w14:textId="77777777" w:rsidTr="00006DAD">
        <w:tc>
          <w:tcPr>
            <w:tcW w:w="2628" w:type="dxa"/>
          </w:tcPr>
          <w:p w14:paraId="6C6E7EE5" w14:textId="374FD2E3"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Marital Status</w:t>
            </w:r>
          </w:p>
        </w:tc>
        <w:tc>
          <w:tcPr>
            <w:tcW w:w="6722" w:type="dxa"/>
          </w:tcPr>
          <w:p w14:paraId="66071884" w14:textId="4CF63B99"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Married</w:t>
            </w:r>
          </w:p>
        </w:tc>
      </w:tr>
      <w:tr w:rsidR="005F5B86" w:rsidRPr="00006DAD" w14:paraId="6DC2BF1B" w14:textId="77777777" w:rsidTr="00006DAD">
        <w:tc>
          <w:tcPr>
            <w:tcW w:w="2628" w:type="dxa"/>
          </w:tcPr>
          <w:p w14:paraId="050B741D" w14:textId="36D19BD3"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lastRenderedPageBreak/>
              <w:t>Nationality</w:t>
            </w:r>
          </w:p>
        </w:tc>
        <w:tc>
          <w:tcPr>
            <w:tcW w:w="6722" w:type="dxa"/>
          </w:tcPr>
          <w:p w14:paraId="23722A05" w14:textId="7D97D8A4"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Bangladeshi</w:t>
            </w:r>
          </w:p>
        </w:tc>
      </w:tr>
      <w:tr w:rsidR="005F5B86" w:rsidRPr="00006DAD" w14:paraId="397E4880" w14:textId="77777777" w:rsidTr="00006DAD">
        <w:tc>
          <w:tcPr>
            <w:tcW w:w="2628" w:type="dxa"/>
          </w:tcPr>
          <w:p w14:paraId="632A5EF9" w14:textId="6DABAB33"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Religion</w:t>
            </w:r>
          </w:p>
        </w:tc>
        <w:tc>
          <w:tcPr>
            <w:tcW w:w="6722" w:type="dxa"/>
          </w:tcPr>
          <w:p w14:paraId="6B8A7383" w14:textId="437753BB"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Islam</w:t>
            </w:r>
          </w:p>
        </w:tc>
      </w:tr>
      <w:tr w:rsidR="005F5B86" w:rsidRPr="00006DAD" w14:paraId="0D59D82D" w14:textId="77777777" w:rsidTr="00006DAD">
        <w:tc>
          <w:tcPr>
            <w:tcW w:w="2628" w:type="dxa"/>
          </w:tcPr>
          <w:p w14:paraId="3CB01D28" w14:textId="7E7612ED"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Permanent Address</w:t>
            </w:r>
          </w:p>
        </w:tc>
        <w:tc>
          <w:tcPr>
            <w:tcW w:w="6722" w:type="dxa"/>
          </w:tcPr>
          <w:p w14:paraId="4B5B6C62" w14:textId="1EDB6585" w:rsidR="005F5B86" w:rsidRPr="00006DAD" w:rsidRDefault="005F5B86" w:rsidP="00AF30C6">
            <w:pPr>
              <w:spacing w:before="0"/>
              <w:rPr>
                <w:rFonts w:ascii="Arial" w:eastAsia="Times New Roman" w:hAnsi="Arial" w:cs="Arial"/>
                <w:lang w:eastAsia="en-US"/>
              </w:rPr>
            </w:pPr>
            <w:r w:rsidRPr="00006DAD">
              <w:rPr>
                <w:rFonts w:ascii="Arial" w:eastAsia="Times New Roman" w:hAnsi="Arial" w:cs="Arial"/>
                <w:lang w:eastAsia="en-US"/>
              </w:rPr>
              <w:t>89/E/1, East Rampura, Dhaka - 1219</w:t>
            </w:r>
          </w:p>
        </w:tc>
      </w:tr>
    </w:tbl>
    <w:p w14:paraId="17560B6D" w14:textId="77777777" w:rsidR="005F5B86" w:rsidRDefault="005F5B86" w:rsidP="002F1463">
      <w:pPr>
        <w:spacing w:line="216" w:lineRule="auto"/>
        <w:jc w:val="both"/>
        <w:rPr>
          <w:rFonts w:ascii="Arial" w:hAnsi="Arial" w:cs="Arial"/>
          <w:b/>
          <w:smallCaps/>
          <w:sz w:val="24"/>
          <w:szCs w:val="24"/>
        </w:rPr>
      </w:pPr>
    </w:p>
    <w:p w14:paraId="44C62E57" w14:textId="77777777" w:rsidR="00006DAD" w:rsidRDefault="00006DAD" w:rsidP="002F1463">
      <w:pPr>
        <w:spacing w:line="216" w:lineRule="auto"/>
        <w:jc w:val="both"/>
        <w:rPr>
          <w:rFonts w:ascii="Arial" w:hAnsi="Arial" w:cs="Arial"/>
          <w:b/>
          <w:smallCaps/>
          <w:sz w:val="24"/>
          <w:szCs w:val="24"/>
        </w:rPr>
      </w:pPr>
    </w:p>
    <w:p w14:paraId="679751B7" w14:textId="16E2D6C5" w:rsidR="002F1463" w:rsidRPr="005F5B86" w:rsidRDefault="002F1463" w:rsidP="002F1463">
      <w:pPr>
        <w:spacing w:line="216" w:lineRule="auto"/>
        <w:jc w:val="both"/>
        <w:rPr>
          <w:rFonts w:ascii="Arial" w:hAnsi="Arial" w:cs="Arial"/>
          <w:b/>
          <w:smallCaps/>
          <w:sz w:val="24"/>
          <w:szCs w:val="24"/>
        </w:rPr>
      </w:pPr>
      <w:r w:rsidRPr="005F5B86">
        <w:rPr>
          <w:rFonts w:ascii="Arial" w:hAnsi="Arial" w:cs="Arial"/>
          <w:b/>
          <w:smallCaps/>
          <w:sz w:val="24"/>
          <w:szCs w:val="24"/>
        </w:rPr>
        <w:t>Reference</w:t>
      </w:r>
      <w:r w:rsidR="0035482D" w:rsidRPr="005F5B86">
        <w:rPr>
          <w:rFonts w:ascii="Arial" w:hAnsi="Arial" w:cs="Arial"/>
          <w:b/>
          <w:smallCaps/>
          <w:sz w:val="24"/>
          <w:szCs w:val="24"/>
        </w:rPr>
        <w:t>(s)</w:t>
      </w:r>
      <w:r w:rsidRPr="005F5B86">
        <w:rPr>
          <w:rFonts w:ascii="Arial" w:hAnsi="Arial" w:cs="Arial"/>
          <w:b/>
          <w:smallCaps/>
          <w:sz w:val="24"/>
          <w:szCs w:val="24"/>
        </w:rPr>
        <w:t>:</w:t>
      </w:r>
    </w:p>
    <w:p w14:paraId="3326D3FD" w14:textId="77777777" w:rsidR="0035482D" w:rsidRPr="00006DAD" w:rsidRDefault="00C05F81" w:rsidP="0035482D">
      <w:pPr>
        <w:spacing w:before="0" w:after="0" w:line="240" w:lineRule="auto"/>
        <w:rPr>
          <w:rFonts w:ascii="Arial" w:eastAsia="Times New Roman" w:hAnsi="Arial" w:cs="Arial"/>
          <w:b/>
          <w:lang w:eastAsia="en-US"/>
        </w:rPr>
      </w:pPr>
      <w:r w:rsidRPr="00006DAD">
        <w:rPr>
          <w:rFonts w:ascii="Arial" w:eastAsia="Times New Roman" w:hAnsi="Arial" w:cs="Arial"/>
          <w:b/>
          <w:lang w:eastAsia="en-US"/>
        </w:rPr>
        <w:t>MD Shariful Islam</w:t>
      </w:r>
    </w:p>
    <w:p w14:paraId="739F6A12" w14:textId="77777777" w:rsidR="0035482D" w:rsidRPr="00006DAD" w:rsidRDefault="00C05F81" w:rsidP="0035482D">
      <w:pPr>
        <w:spacing w:before="0" w:after="0" w:line="240" w:lineRule="auto"/>
        <w:rPr>
          <w:rFonts w:ascii="Arial" w:eastAsia="Times New Roman" w:hAnsi="Arial" w:cs="Arial"/>
          <w:lang w:eastAsia="en-US"/>
        </w:rPr>
      </w:pPr>
      <w:r w:rsidRPr="00006DAD">
        <w:rPr>
          <w:rFonts w:ascii="Arial" w:eastAsia="Times New Roman" w:hAnsi="Arial" w:cs="Arial"/>
          <w:lang w:eastAsia="en-US"/>
        </w:rPr>
        <w:t>General Manager Head of NOC and Operation &amp; Maintenance – 1</w:t>
      </w:r>
    </w:p>
    <w:p w14:paraId="45B53A96" w14:textId="2416DF1F" w:rsidR="00C05F81" w:rsidRPr="00006DAD" w:rsidRDefault="00620D50" w:rsidP="0035482D">
      <w:pPr>
        <w:spacing w:before="0" w:after="0" w:line="240" w:lineRule="auto"/>
        <w:rPr>
          <w:rFonts w:ascii="Arial" w:eastAsia="Times New Roman" w:hAnsi="Arial" w:cs="Arial"/>
          <w:lang w:eastAsia="en-US"/>
        </w:rPr>
      </w:pPr>
      <w:r>
        <w:rPr>
          <w:rFonts w:ascii="Arial" w:eastAsia="Times New Roman" w:hAnsi="Arial" w:cs="Arial"/>
          <w:lang w:eastAsia="en-US"/>
        </w:rPr>
        <w:t xml:space="preserve">Summit </w:t>
      </w:r>
      <w:r w:rsidR="00C05F81" w:rsidRPr="00006DAD">
        <w:rPr>
          <w:rFonts w:ascii="Arial" w:eastAsia="Times New Roman" w:hAnsi="Arial" w:cs="Arial"/>
          <w:lang w:eastAsia="en-US"/>
        </w:rPr>
        <w:t>Communications Ltd Dhaka, Bangladesh</w:t>
      </w:r>
    </w:p>
    <w:p w14:paraId="549564AF" w14:textId="77777777" w:rsidR="0035482D" w:rsidRPr="00006DAD" w:rsidRDefault="0035482D" w:rsidP="0035482D">
      <w:pPr>
        <w:spacing w:before="0" w:after="0" w:line="240" w:lineRule="auto"/>
        <w:rPr>
          <w:rFonts w:ascii="Arial" w:eastAsia="Times New Roman" w:hAnsi="Arial" w:cs="Arial"/>
          <w:lang w:eastAsia="en-US"/>
        </w:rPr>
      </w:pPr>
      <w:r w:rsidRPr="00006DAD">
        <w:rPr>
          <w:rFonts w:ascii="Arial" w:eastAsia="Times New Roman" w:hAnsi="Arial" w:cs="Arial"/>
          <w:lang w:eastAsia="en-US"/>
        </w:rPr>
        <w:t>M</w:t>
      </w:r>
      <w:r w:rsidR="00C05F81" w:rsidRPr="00006DAD">
        <w:rPr>
          <w:rFonts w:ascii="Arial" w:eastAsia="Times New Roman" w:hAnsi="Arial" w:cs="Arial"/>
          <w:lang w:eastAsia="en-US"/>
        </w:rPr>
        <w:t>obile</w:t>
      </w:r>
      <w:r w:rsidRPr="00006DAD">
        <w:rPr>
          <w:rFonts w:ascii="Arial" w:eastAsia="Times New Roman" w:hAnsi="Arial" w:cs="Arial"/>
          <w:lang w:eastAsia="en-US"/>
        </w:rPr>
        <w:t>: +</w:t>
      </w:r>
      <w:r w:rsidR="00C05F81" w:rsidRPr="00006DAD">
        <w:rPr>
          <w:rFonts w:ascii="Arial" w:eastAsia="Times New Roman" w:hAnsi="Arial" w:cs="Arial"/>
          <w:lang w:eastAsia="en-US"/>
        </w:rPr>
        <w:t>8801711503941</w:t>
      </w:r>
    </w:p>
    <w:p w14:paraId="02445F66" w14:textId="47C0F183" w:rsidR="0035482D" w:rsidRPr="00006DAD" w:rsidRDefault="0035482D" w:rsidP="0035482D">
      <w:pPr>
        <w:spacing w:before="0" w:after="0" w:line="240" w:lineRule="auto"/>
        <w:rPr>
          <w:rFonts w:ascii="Arial" w:eastAsia="Times New Roman" w:hAnsi="Arial" w:cs="Arial"/>
          <w:lang w:eastAsia="en-US"/>
        </w:rPr>
      </w:pPr>
      <w:r w:rsidRPr="00006DAD">
        <w:rPr>
          <w:rFonts w:ascii="Arial" w:eastAsia="Times New Roman" w:hAnsi="Arial" w:cs="Arial"/>
          <w:lang w:eastAsia="en-US"/>
        </w:rPr>
        <w:t>E</w:t>
      </w:r>
      <w:r w:rsidR="00C05F81" w:rsidRPr="00006DAD">
        <w:rPr>
          <w:rFonts w:ascii="Arial" w:eastAsia="Times New Roman" w:hAnsi="Arial" w:cs="Arial"/>
          <w:lang w:eastAsia="en-US"/>
        </w:rPr>
        <w:t>mail</w:t>
      </w:r>
      <w:r w:rsidRPr="00006DAD">
        <w:rPr>
          <w:rFonts w:ascii="Arial" w:eastAsia="Times New Roman" w:hAnsi="Arial" w:cs="Arial"/>
          <w:lang w:eastAsia="en-US"/>
        </w:rPr>
        <w:t xml:space="preserve">:  </w:t>
      </w:r>
      <w:hyperlink r:id="rId14" w:history="1">
        <w:r w:rsidR="005F5B86" w:rsidRPr="00006DAD">
          <w:rPr>
            <w:rStyle w:val="Hyperlink"/>
            <w:rFonts w:ascii="Arial" w:eastAsia="Times New Roman" w:hAnsi="Arial" w:cs="Arial"/>
            <w:color w:val="auto"/>
            <w:u w:val="none"/>
            <w:lang w:eastAsia="en-US"/>
          </w:rPr>
          <w:t>md.shariful@summitcommunications.net</w:t>
        </w:r>
      </w:hyperlink>
    </w:p>
    <w:p w14:paraId="54619164" w14:textId="4FFE0C06" w:rsidR="005F5B86" w:rsidRPr="00006DAD" w:rsidRDefault="005F5B86" w:rsidP="0035482D">
      <w:pPr>
        <w:spacing w:before="0" w:after="0" w:line="240" w:lineRule="auto"/>
        <w:rPr>
          <w:rFonts w:ascii="Arial" w:eastAsia="Times New Roman" w:hAnsi="Arial" w:cs="Arial"/>
          <w:lang w:eastAsia="en-US"/>
        </w:rPr>
      </w:pPr>
    </w:p>
    <w:p w14:paraId="4DC83BFE" w14:textId="2C3983B6" w:rsidR="005F5B86" w:rsidRPr="00006DAD" w:rsidRDefault="005F5B86" w:rsidP="005F5B86">
      <w:pPr>
        <w:spacing w:before="0" w:after="0" w:line="240" w:lineRule="auto"/>
        <w:rPr>
          <w:rFonts w:ascii="Arial" w:eastAsia="Times New Roman" w:hAnsi="Arial" w:cs="Arial"/>
          <w:b/>
          <w:lang w:eastAsia="en-US"/>
        </w:rPr>
      </w:pPr>
      <w:r w:rsidRPr="00006DAD">
        <w:rPr>
          <w:rFonts w:ascii="Arial" w:eastAsia="Times New Roman" w:hAnsi="Arial" w:cs="Arial"/>
          <w:b/>
          <w:lang w:eastAsia="en-US"/>
        </w:rPr>
        <w:t xml:space="preserve">MD </w:t>
      </w:r>
      <w:r w:rsidR="00527998" w:rsidRPr="00006DAD">
        <w:rPr>
          <w:rFonts w:ascii="Arial" w:eastAsia="Times New Roman" w:hAnsi="Arial" w:cs="Arial"/>
          <w:b/>
          <w:lang w:eastAsia="en-US"/>
        </w:rPr>
        <w:t>Asif Mahmud</w:t>
      </w:r>
    </w:p>
    <w:p w14:paraId="15B25F7C" w14:textId="76016AE9" w:rsidR="005F5B86" w:rsidRPr="00006DAD" w:rsidRDefault="00527998" w:rsidP="005F5B86">
      <w:pPr>
        <w:spacing w:before="0" w:after="0" w:line="240" w:lineRule="auto"/>
        <w:rPr>
          <w:rFonts w:ascii="Arial" w:eastAsia="Times New Roman" w:hAnsi="Arial" w:cs="Arial"/>
          <w:lang w:eastAsia="en-US"/>
        </w:rPr>
      </w:pPr>
      <w:r w:rsidRPr="00006DAD">
        <w:rPr>
          <w:rFonts w:ascii="Arial" w:eastAsia="Times New Roman" w:hAnsi="Arial" w:cs="Arial"/>
          <w:lang w:eastAsia="en-US"/>
        </w:rPr>
        <w:t>Assistant</w:t>
      </w:r>
      <w:r w:rsidR="005F5B86" w:rsidRPr="00006DAD">
        <w:rPr>
          <w:rFonts w:ascii="Arial" w:eastAsia="Times New Roman" w:hAnsi="Arial" w:cs="Arial"/>
          <w:lang w:eastAsia="en-US"/>
        </w:rPr>
        <w:t xml:space="preserve"> Manager </w:t>
      </w:r>
    </w:p>
    <w:p w14:paraId="7705D436" w14:textId="26BBEA55" w:rsidR="005F5B86" w:rsidRPr="00006DAD" w:rsidRDefault="00527998" w:rsidP="005F5B86">
      <w:pPr>
        <w:spacing w:before="0" w:after="0" w:line="240" w:lineRule="auto"/>
        <w:rPr>
          <w:rFonts w:ascii="Arial" w:eastAsia="Times New Roman" w:hAnsi="Arial" w:cs="Arial"/>
          <w:lang w:eastAsia="en-US"/>
        </w:rPr>
      </w:pPr>
      <w:r w:rsidRPr="00006DAD">
        <w:rPr>
          <w:rFonts w:ascii="Arial" w:eastAsia="Times New Roman" w:hAnsi="Arial" w:cs="Arial"/>
          <w:lang w:eastAsia="en-US"/>
        </w:rPr>
        <w:t>Aristopharma Limited,</w:t>
      </w:r>
      <w:r w:rsidR="005F5B86" w:rsidRPr="00006DAD">
        <w:rPr>
          <w:rFonts w:ascii="Arial" w:eastAsia="Times New Roman" w:hAnsi="Arial" w:cs="Arial"/>
          <w:lang w:eastAsia="en-US"/>
        </w:rPr>
        <w:t xml:space="preserve"> Bangladesh</w:t>
      </w:r>
    </w:p>
    <w:p w14:paraId="35AB165A" w14:textId="603B5D2B" w:rsidR="005F5B86" w:rsidRPr="00006DAD" w:rsidRDefault="005F5B86" w:rsidP="005F5B86">
      <w:pPr>
        <w:spacing w:before="0" w:after="0" w:line="240" w:lineRule="auto"/>
        <w:rPr>
          <w:rFonts w:ascii="Arial" w:eastAsia="Times New Roman" w:hAnsi="Arial" w:cs="Arial"/>
          <w:lang w:eastAsia="en-US"/>
        </w:rPr>
      </w:pPr>
      <w:r w:rsidRPr="00006DAD">
        <w:rPr>
          <w:rFonts w:ascii="Arial" w:eastAsia="Times New Roman" w:hAnsi="Arial" w:cs="Arial"/>
          <w:lang w:eastAsia="en-US"/>
        </w:rPr>
        <w:t>Mobile: +880</w:t>
      </w:r>
      <w:r w:rsidR="00527998" w:rsidRPr="00006DAD">
        <w:rPr>
          <w:rFonts w:ascii="Arial" w:eastAsia="Times New Roman" w:hAnsi="Arial" w:cs="Arial"/>
          <w:lang w:eastAsia="en-US"/>
        </w:rPr>
        <w:t>1959920196</w:t>
      </w:r>
    </w:p>
    <w:p w14:paraId="7F85428C" w14:textId="6DFF1A37" w:rsidR="005F5B86" w:rsidRPr="00006DAD" w:rsidRDefault="005F5B86" w:rsidP="005F5B86">
      <w:pPr>
        <w:spacing w:before="0" w:after="0" w:line="240" w:lineRule="auto"/>
        <w:rPr>
          <w:rFonts w:ascii="Arial" w:eastAsia="Times New Roman" w:hAnsi="Arial" w:cs="Arial"/>
          <w:lang w:eastAsia="en-US"/>
        </w:rPr>
      </w:pPr>
      <w:r w:rsidRPr="00006DAD">
        <w:rPr>
          <w:rFonts w:ascii="Arial" w:eastAsia="Times New Roman" w:hAnsi="Arial" w:cs="Arial"/>
          <w:lang w:eastAsia="en-US"/>
        </w:rPr>
        <w:t xml:space="preserve">Email:  </w:t>
      </w:r>
      <w:r w:rsidR="00D61AEF" w:rsidRPr="00006DAD">
        <w:rPr>
          <w:rFonts w:ascii="Arial" w:eastAsia="Times New Roman" w:hAnsi="Arial" w:cs="Arial"/>
          <w:lang w:eastAsia="en-US"/>
        </w:rPr>
        <w:t>asif.it</w:t>
      </w:r>
      <w:r w:rsidRPr="00006DAD">
        <w:rPr>
          <w:rFonts w:ascii="Arial" w:eastAsia="Times New Roman" w:hAnsi="Arial" w:cs="Arial"/>
          <w:lang w:eastAsia="en-US"/>
        </w:rPr>
        <w:t>@</w:t>
      </w:r>
      <w:r w:rsidR="00D61AEF" w:rsidRPr="00006DAD">
        <w:rPr>
          <w:rFonts w:ascii="Arial" w:eastAsia="Times New Roman" w:hAnsi="Arial" w:cs="Arial"/>
          <w:lang w:eastAsia="en-US"/>
        </w:rPr>
        <w:t>aristopharma</w:t>
      </w:r>
      <w:r w:rsidRPr="00006DAD">
        <w:rPr>
          <w:rFonts w:ascii="Arial" w:eastAsia="Times New Roman" w:hAnsi="Arial" w:cs="Arial"/>
          <w:lang w:eastAsia="en-US"/>
        </w:rPr>
        <w:t>.</w:t>
      </w:r>
      <w:r w:rsidR="00D61AEF" w:rsidRPr="00006DAD">
        <w:rPr>
          <w:rFonts w:ascii="Arial" w:eastAsia="Times New Roman" w:hAnsi="Arial" w:cs="Arial"/>
          <w:lang w:eastAsia="en-US"/>
        </w:rPr>
        <w:t>com</w:t>
      </w:r>
    </w:p>
    <w:p w14:paraId="60202F6C" w14:textId="77777777" w:rsidR="005F5B86" w:rsidRPr="003E7CFA" w:rsidRDefault="005F5B86" w:rsidP="0035482D">
      <w:pPr>
        <w:spacing w:before="0" w:after="0" w:line="240" w:lineRule="auto"/>
        <w:rPr>
          <w:rFonts w:ascii="Arial" w:eastAsia="Times New Roman" w:hAnsi="Arial" w:cs="Arial"/>
          <w:sz w:val="18"/>
          <w:szCs w:val="18"/>
          <w:lang w:eastAsia="en-US"/>
        </w:rPr>
      </w:pPr>
    </w:p>
    <w:p w14:paraId="140C8D05" w14:textId="77777777" w:rsidR="00A25D96" w:rsidRPr="002F1463" w:rsidRDefault="00A25D96" w:rsidP="002F1463">
      <w:pPr>
        <w:spacing w:before="0" w:after="0" w:line="240" w:lineRule="auto"/>
        <w:rPr>
          <w:rFonts w:ascii="Tahoma" w:eastAsia="Times New Roman" w:hAnsi="Tahoma" w:cs="Tahoma"/>
          <w:sz w:val="18"/>
          <w:szCs w:val="18"/>
          <w:lang w:eastAsia="en-US"/>
        </w:rPr>
      </w:pPr>
    </w:p>
    <w:p w14:paraId="408ABECD" w14:textId="77777777" w:rsidR="00A25D96" w:rsidRPr="002F1463" w:rsidRDefault="00A25D96" w:rsidP="002F1463">
      <w:pPr>
        <w:spacing w:before="0" w:after="0" w:line="240" w:lineRule="auto"/>
        <w:rPr>
          <w:rFonts w:ascii="Tahoma" w:eastAsia="Times New Roman" w:hAnsi="Tahoma" w:cs="Tahoma"/>
          <w:sz w:val="18"/>
          <w:szCs w:val="18"/>
          <w:lang w:eastAsia="en-US"/>
        </w:rPr>
      </w:pPr>
    </w:p>
    <w:p w14:paraId="25C6A1FB" w14:textId="77777777" w:rsidR="00A25D96" w:rsidRPr="002F1463" w:rsidRDefault="00A25D96" w:rsidP="002F1463">
      <w:pPr>
        <w:spacing w:before="0" w:after="0" w:line="240" w:lineRule="auto"/>
        <w:rPr>
          <w:rFonts w:ascii="Tahoma" w:eastAsia="Times New Roman" w:hAnsi="Tahoma" w:cs="Tahoma"/>
          <w:sz w:val="18"/>
          <w:szCs w:val="18"/>
          <w:lang w:eastAsia="en-US"/>
        </w:rPr>
      </w:pPr>
    </w:p>
    <w:sectPr w:rsidR="00A25D96" w:rsidRPr="002F1463" w:rsidSect="004E1AED">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64AD" w14:textId="77777777" w:rsidR="001A69A0" w:rsidRDefault="001A69A0">
      <w:pPr>
        <w:spacing w:after="0" w:line="240" w:lineRule="auto"/>
      </w:pPr>
      <w:r>
        <w:separator/>
      </w:r>
    </w:p>
  </w:endnote>
  <w:endnote w:type="continuationSeparator" w:id="0">
    <w:p w14:paraId="5476AF2D" w14:textId="77777777" w:rsidR="001A69A0" w:rsidRDefault="001A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27FA11F" w14:textId="77777777" w:rsidR="00202C26" w:rsidRDefault="00095542">
        <w:pPr>
          <w:pStyle w:val="Footer"/>
        </w:pPr>
        <w:r>
          <w:fldChar w:fldCharType="begin"/>
        </w:r>
        <w:r w:rsidR="00202C26">
          <w:instrText xml:space="preserve"> PAGE   \* MERGEFORMAT </w:instrText>
        </w:r>
        <w:r>
          <w:fldChar w:fldCharType="separate"/>
        </w:r>
        <w:r w:rsidR="00AA420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2169" w14:textId="77777777" w:rsidR="001A69A0" w:rsidRDefault="001A69A0">
      <w:pPr>
        <w:spacing w:after="0" w:line="240" w:lineRule="auto"/>
      </w:pPr>
      <w:r>
        <w:separator/>
      </w:r>
    </w:p>
  </w:footnote>
  <w:footnote w:type="continuationSeparator" w:id="0">
    <w:p w14:paraId="14256E8A" w14:textId="77777777" w:rsidR="001A69A0" w:rsidRDefault="001A6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3C83"/>
    <w:multiLevelType w:val="multilevel"/>
    <w:tmpl w:val="5F9A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34DD3"/>
    <w:multiLevelType w:val="multilevel"/>
    <w:tmpl w:val="BE5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D7053"/>
    <w:multiLevelType w:val="multilevel"/>
    <w:tmpl w:val="E3E6A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7E7FA7"/>
    <w:multiLevelType w:val="hybridMultilevel"/>
    <w:tmpl w:val="0540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858D9"/>
    <w:multiLevelType w:val="multilevel"/>
    <w:tmpl w:val="83D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D11074"/>
    <w:multiLevelType w:val="multilevel"/>
    <w:tmpl w:val="CF5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A5F94"/>
    <w:multiLevelType w:val="hybridMultilevel"/>
    <w:tmpl w:val="DF3A76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725E4B25"/>
    <w:multiLevelType w:val="multilevel"/>
    <w:tmpl w:val="43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896E87"/>
    <w:multiLevelType w:val="hybridMultilevel"/>
    <w:tmpl w:val="E72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8"/>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3"/>
  </w:num>
  <w:num w:numId="21">
    <w:abstractNumId w:val="16"/>
  </w:num>
  <w:num w:numId="22">
    <w:abstractNumId w:val="26"/>
  </w:num>
  <w:num w:numId="23">
    <w:abstractNumId w:val="15"/>
  </w:num>
  <w:num w:numId="24">
    <w:abstractNumId w:val="21"/>
  </w:num>
  <w:num w:numId="25">
    <w:abstractNumId w:val="11"/>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E767C2"/>
    <w:rsid w:val="000054BF"/>
    <w:rsid w:val="00006DAD"/>
    <w:rsid w:val="000139E0"/>
    <w:rsid w:val="00022CAE"/>
    <w:rsid w:val="00025A2B"/>
    <w:rsid w:val="000272F6"/>
    <w:rsid w:val="00032224"/>
    <w:rsid w:val="000334DD"/>
    <w:rsid w:val="00044316"/>
    <w:rsid w:val="0006493F"/>
    <w:rsid w:val="00095542"/>
    <w:rsid w:val="000A41BA"/>
    <w:rsid w:val="000A5BC0"/>
    <w:rsid w:val="000D595E"/>
    <w:rsid w:val="00101C4E"/>
    <w:rsid w:val="00121ABE"/>
    <w:rsid w:val="001264A3"/>
    <w:rsid w:val="001327B8"/>
    <w:rsid w:val="00147F14"/>
    <w:rsid w:val="00153B8F"/>
    <w:rsid w:val="00156830"/>
    <w:rsid w:val="00161D92"/>
    <w:rsid w:val="00174C73"/>
    <w:rsid w:val="00176F0D"/>
    <w:rsid w:val="00194DF6"/>
    <w:rsid w:val="00195A3E"/>
    <w:rsid w:val="001A69A0"/>
    <w:rsid w:val="001A7FC4"/>
    <w:rsid w:val="001C691F"/>
    <w:rsid w:val="001D0269"/>
    <w:rsid w:val="001D2C6D"/>
    <w:rsid w:val="001E2865"/>
    <w:rsid w:val="00201F0B"/>
    <w:rsid w:val="00202C26"/>
    <w:rsid w:val="0022075E"/>
    <w:rsid w:val="00221CF9"/>
    <w:rsid w:val="00244763"/>
    <w:rsid w:val="00245D4A"/>
    <w:rsid w:val="002670FD"/>
    <w:rsid w:val="00276B3D"/>
    <w:rsid w:val="0028053D"/>
    <w:rsid w:val="002876D9"/>
    <w:rsid w:val="00296DF2"/>
    <w:rsid w:val="002A3B4D"/>
    <w:rsid w:val="002B1981"/>
    <w:rsid w:val="002C6793"/>
    <w:rsid w:val="002D6B26"/>
    <w:rsid w:val="002E20C7"/>
    <w:rsid w:val="002F1463"/>
    <w:rsid w:val="002F3F19"/>
    <w:rsid w:val="002F40BC"/>
    <w:rsid w:val="002F59AE"/>
    <w:rsid w:val="0030653F"/>
    <w:rsid w:val="003154B0"/>
    <w:rsid w:val="00335D0D"/>
    <w:rsid w:val="00352761"/>
    <w:rsid w:val="0035482D"/>
    <w:rsid w:val="00383970"/>
    <w:rsid w:val="003A0943"/>
    <w:rsid w:val="003A2F45"/>
    <w:rsid w:val="003B3C42"/>
    <w:rsid w:val="003B7E2B"/>
    <w:rsid w:val="003C3901"/>
    <w:rsid w:val="003D2748"/>
    <w:rsid w:val="003D58D2"/>
    <w:rsid w:val="003D72B6"/>
    <w:rsid w:val="003E7CFA"/>
    <w:rsid w:val="003F3BFE"/>
    <w:rsid w:val="003F69AD"/>
    <w:rsid w:val="0041289A"/>
    <w:rsid w:val="00413DB4"/>
    <w:rsid w:val="00416686"/>
    <w:rsid w:val="0045057A"/>
    <w:rsid w:val="00451009"/>
    <w:rsid w:val="004575EC"/>
    <w:rsid w:val="004712B1"/>
    <w:rsid w:val="0048122F"/>
    <w:rsid w:val="004B7AF0"/>
    <w:rsid w:val="004C29D7"/>
    <w:rsid w:val="004E1AED"/>
    <w:rsid w:val="004F088B"/>
    <w:rsid w:val="004F463E"/>
    <w:rsid w:val="005024D0"/>
    <w:rsid w:val="005215B0"/>
    <w:rsid w:val="005244AA"/>
    <w:rsid w:val="005258F4"/>
    <w:rsid w:val="00527998"/>
    <w:rsid w:val="00536C5C"/>
    <w:rsid w:val="005436B3"/>
    <w:rsid w:val="00566228"/>
    <w:rsid w:val="005678D6"/>
    <w:rsid w:val="005752E2"/>
    <w:rsid w:val="005921C7"/>
    <w:rsid w:val="005952CF"/>
    <w:rsid w:val="005960B8"/>
    <w:rsid w:val="00597939"/>
    <w:rsid w:val="005A039E"/>
    <w:rsid w:val="005C12A5"/>
    <w:rsid w:val="005D22CA"/>
    <w:rsid w:val="005D47EB"/>
    <w:rsid w:val="005D4ADF"/>
    <w:rsid w:val="005D5C40"/>
    <w:rsid w:val="005D6405"/>
    <w:rsid w:val="005F2C96"/>
    <w:rsid w:val="005F5B86"/>
    <w:rsid w:val="005F7BE9"/>
    <w:rsid w:val="00606076"/>
    <w:rsid w:val="00606391"/>
    <w:rsid w:val="00620D50"/>
    <w:rsid w:val="006419BC"/>
    <w:rsid w:val="00646BCF"/>
    <w:rsid w:val="00657713"/>
    <w:rsid w:val="00660B6A"/>
    <w:rsid w:val="00665333"/>
    <w:rsid w:val="00676681"/>
    <w:rsid w:val="00680BB8"/>
    <w:rsid w:val="006828E9"/>
    <w:rsid w:val="00685E7A"/>
    <w:rsid w:val="006A3935"/>
    <w:rsid w:val="006E5E1E"/>
    <w:rsid w:val="006F48D0"/>
    <w:rsid w:val="0070523F"/>
    <w:rsid w:val="00707D31"/>
    <w:rsid w:val="00720770"/>
    <w:rsid w:val="0076190B"/>
    <w:rsid w:val="00761FD1"/>
    <w:rsid w:val="00763AF8"/>
    <w:rsid w:val="00780FF2"/>
    <w:rsid w:val="00787C4A"/>
    <w:rsid w:val="00790B25"/>
    <w:rsid w:val="0079390D"/>
    <w:rsid w:val="007A75A8"/>
    <w:rsid w:val="007C3E62"/>
    <w:rsid w:val="007D78AF"/>
    <w:rsid w:val="007E259C"/>
    <w:rsid w:val="007E6F2A"/>
    <w:rsid w:val="00823F57"/>
    <w:rsid w:val="008334C8"/>
    <w:rsid w:val="00844602"/>
    <w:rsid w:val="00861BA7"/>
    <w:rsid w:val="0087406E"/>
    <w:rsid w:val="00880305"/>
    <w:rsid w:val="00880FD9"/>
    <w:rsid w:val="0088511A"/>
    <w:rsid w:val="008909ED"/>
    <w:rsid w:val="008953AB"/>
    <w:rsid w:val="008C0D42"/>
    <w:rsid w:val="008E0FE5"/>
    <w:rsid w:val="008E31EC"/>
    <w:rsid w:val="00905B99"/>
    <w:rsid w:val="009217ED"/>
    <w:rsid w:val="00922E45"/>
    <w:rsid w:val="0093440E"/>
    <w:rsid w:val="00940326"/>
    <w:rsid w:val="00956419"/>
    <w:rsid w:val="00956CBE"/>
    <w:rsid w:val="00967EE5"/>
    <w:rsid w:val="00975911"/>
    <w:rsid w:val="00982E11"/>
    <w:rsid w:val="009A437C"/>
    <w:rsid w:val="009A5589"/>
    <w:rsid w:val="009C08EB"/>
    <w:rsid w:val="009C252B"/>
    <w:rsid w:val="009F1B10"/>
    <w:rsid w:val="00A1310C"/>
    <w:rsid w:val="00A24CEA"/>
    <w:rsid w:val="00A25D96"/>
    <w:rsid w:val="00A410CF"/>
    <w:rsid w:val="00A41ADA"/>
    <w:rsid w:val="00A44A3B"/>
    <w:rsid w:val="00A60FC0"/>
    <w:rsid w:val="00A71EE5"/>
    <w:rsid w:val="00A765DA"/>
    <w:rsid w:val="00A86F38"/>
    <w:rsid w:val="00A91ACC"/>
    <w:rsid w:val="00A9210B"/>
    <w:rsid w:val="00A944EE"/>
    <w:rsid w:val="00AA4204"/>
    <w:rsid w:val="00AB544E"/>
    <w:rsid w:val="00AB737C"/>
    <w:rsid w:val="00AE410C"/>
    <w:rsid w:val="00B07114"/>
    <w:rsid w:val="00B15461"/>
    <w:rsid w:val="00B244BD"/>
    <w:rsid w:val="00B4035B"/>
    <w:rsid w:val="00B42D48"/>
    <w:rsid w:val="00B62613"/>
    <w:rsid w:val="00B662C8"/>
    <w:rsid w:val="00B663FB"/>
    <w:rsid w:val="00B763BD"/>
    <w:rsid w:val="00B82B27"/>
    <w:rsid w:val="00B913DC"/>
    <w:rsid w:val="00BC11B3"/>
    <w:rsid w:val="00BD0F12"/>
    <w:rsid w:val="00BD39DD"/>
    <w:rsid w:val="00BE3A41"/>
    <w:rsid w:val="00BF27E5"/>
    <w:rsid w:val="00BF3D58"/>
    <w:rsid w:val="00C0028F"/>
    <w:rsid w:val="00C05F81"/>
    <w:rsid w:val="00C1609A"/>
    <w:rsid w:val="00C25AD4"/>
    <w:rsid w:val="00C33ED8"/>
    <w:rsid w:val="00C36F3D"/>
    <w:rsid w:val="00C57540"/>
    <w:rsid w:val="00C7362B"/>
    <w:rsid w:val="00C74C77"/>
    <w:rsid w:val="00C93CA4"/>
    <w:rsid w:val="00CA498B"/>
    <w:rsid w:val="00CB151E"/>
    <w:rsid w:val="00CB5DC5"/>
    <w:rsid w:val="00CC15F3"/>
    <w:rsid w:val="00CC5861"/>
    <w:rsid w:val="00CD10C5"/>
    <w:rsid w:val="00CF1687"/>
    <w:rsid w:val="00CF5734"/>
    <w:rsid w:val="00D008A2"/>
    <w:rsid w:val="00D44161"/>
    <w:rsid w:val="00D47A97"/>
    <w:rsid w:val="00D619CA"/>
    <w:rsid w:val="00D61AEF"/>
    <w:rsid w:val="00D65487"/>
    <w:rsid w:val="00D71736"/>
    <w:rsid w:val="00D7521F"/>
    <w:rsid w:val="00D8493D"/>
    <w:rsid w:val="00DA53E8"/>
    <w:rsid w:val="00DB3183"/>
    <w:rsid w:val="00DC0B86"/>
    <w:rsid w:val="00DD4685"/>
    <w:rsid w:val="00E02CFE"/>
    <w:rsid w:val="00E11603"/>
    <w:rsid w:val="00E172D0"/>
    <w:rsid w:val="00E237E2"/>
    <w:rsid w:val="00E428B8"/>
    <w:rsid w:val="00E52075"/>
    <w:rsid w:val="00E57AFA"/>
    <w:rsid w:val="00E6667A"/>
    <w:rsid w:val="00E72404"/>
    <w:rsid w:val="00E767C2"/>
    <w:rsid w:val="00E820B2"/>
    <w:rsid w:val="00EC4770"/>
    <w:rsid w:val="00ED0B29"/>
    <w:rsid w:val="00EF4916"/>
    <w:rsid w:val="00F12B73"/>
    <w:rsid w:val="00F149E1"/>
    <w:rsid w:val="00F2087B"/>
    <w:rsid w:val="00F32640"/>
    <w:rsid w:val="00F33903"/>
    <w:rsid w:val="00F37D84"/>
    <w:rsid w:val="00F541E4"/>
    <w:rsid w:val="00F61737"/>
    <w:rsid w:val="00F648FF"/>
    <w:rsid w:val="00F97E77"/>
    <w:rsid w:val="00FA4686"/>
    <w:rsid w:val="00FA791A"/>
    <w:rsid w:val="00FB34B2"/>
    <w:rsid w:val="00FC1CC4"/>
    <w:rsid w:val="00FC30AA"/>
    <w:rsid w:val="00FE6E7B"/>
    <w:rsid w:val="00FF41CC"/>
    <w:rsid w:val="00FF484C"/>
    <w:rsid w:val="00F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3F1558"/>
  <w15:docId w15:val="{D08A6CD6-E75F-4DA8-A7B4-3176C1A0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FC1CC4"/>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FC1CC4"/>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FC1CC4"/>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FC1CC4"/>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C1CC4"/>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FC1CC4"/>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FC1CC4"/>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rsid w:val="00FC1CC4"/>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unhideWhenUsed/>
    <w:rsid w:val="00E767C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9A437C"/>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ListParagraph">
    <w:name w:val="List Paragraph"/>
    <w:basedOn w:val="Normal"/>
    <w:uiPriority w:val="34"/>
    <w:unhideWhenUsed/>
    <w:qFormat/>
    <w:rsid w:val="005678D6"/>
    <w:pPr>
      <w:ind w:left="720"/>
      <w:contextualSpacing/>
    </w:pPr>
  </w:style>
  <w:style w:type="character" w:styleId="Hyperlink">
    <w:name w:val="Hyperlink"/>
    <w:basedOn w:val="DefaultParagraphFont"/>
    <w:uiPriority w:val="99"/>
    <w:unhideWhenUsed/>
    <w:rsid w:val="0079390D"/>
    <w:rPr>
      <w:color w:val="0000FF"/>
      <w:u w:val="single"/>
    </w:rPr>
  </w:style>
  <w:style w:type="character" w:customStyle="1" w:styleId="apple-converted-space">
    <w:name w:val="apple-converted-space"/>
    <w:basedOn w:val="DefaultParagraphFont"/>
    <w:rsid w:val="002B1981"/>
  </w:style>
  <w:style w:type="character" w:styleId="Strong">
    <w:name w:val="Strong"/>
    <w:basedOn w:val="DefaultParagraphFont"/>
    <w:uiPriority w:val="22"/>
    <w:qFormat/>
    <w:rsid w:val="00665333"/>
    <w:rPr>
      <w:b/>
      <w:bCs/>
    </w:rPr>
  </w:style>
  <w:style w:type="character" w:customStyle="1" w:styleId="UnresolvedMention1">
    <w:name w:val="Unresolved Mention1"/>
    <w:basedOn w:val="DefaultParagraphFont"/>
    <w:uiPriority w:val="99"/>
    <w:semiHidden/>
    <w:unhideWhenUsed/>
    <w:rsid w:val="005F5B86"/>
    <w:rPr>
      <w:color w:val="605E5C"/>
      <w:shd w:val="clear" w:color="auto" w:fill="E1DFDD"/>
    </w:rPr>
  </w:style>
  <w:style w:type="character" w:styleId="UnresolvedMention">
    <w:name w:val="Unresolved Mention"/>
    <w:basedOn w:val="DefaultParagraphFont"/>
    <w:uiPriority w:val="99"/>
    <w:semiHidden/>
    <w:unhideWhenUsed/>
    <w:rsid w:val="00027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2241200">
      <w:bodyDiv w:val="1"/>
      <w:marLeft w:val="0"/>
      <w:marRight w:val="0"/>
      <w:marTop w:val="0"/>
      <w:marBottom w:val="0"/>
      <w:divBdr>
        <w:top w:val="none" w:sz="0" w:space="0" w:color="auto"/>
        <w:left w:val="none" w:sz="0" w:space="0" w:color="auto"/>
        <w:bottom w:val="none" w:sz="0" w:space="0" w:color="auto"/>
        <w:right w:val="none" w:sz="0" w:space="0" w:color="auto"/>
      </w:divBdr>
    </w:div>
    <w:div w:id="150951705">
      <w:bodyDiv w:val="1"/>
      <w:marLeft w:val="0"/>
      <w:marRight w:val="0"/>
      <w:marTop w:val="0"/>
      <w:marBottom w:val="0"/>
      <w:divBdr>
        <w:top w:val="none" w:sz="0" w:space="0" w:color="auto"/>
        <w:left w:val="none" w:sz="0" w:space="0" w:color="auto"/>
        <w:bottom w:val="none" w:sz="0" w:space="0" w:color="auto"/>
        <w:right w:val="none" w:sz="0" w:space="0" w:color="auto"/>
      </w:divBdr>
    </w:div>
    <w:div w:id="163865617">
      <w:bodyDiv w:val="1"/>
      <w:marLeft w:val="0"/>
      <w:marRight w:val="0"/>
      <w:marTop w:val="0"/>
      <w:marBottom w:val="0"/>
      <w:divBdr>
        <w:top w:val="none" w:sz="0" w:space="0" w:color="auto"/>
        <w:left w:val="none" w:sz="0" w:space="0" w:color="auto"/>
        <w:bottom w:val="none" w:sz="0" w:space="0" w:color="auto"/>
        <w:right w:val="none" w:sz="0" w:space="0" w:color="auto"/>
      </w:divBdr>
    </w:div>
    <w:div w:id="443690684">
      <w:bodyDiv w:val="1"/>
      <w:marLeft w:val="0"/>
      <w:marRight w:val="0"/>
      <w:marTop w:val="0"/>
      <w:marBottom w:val="0"/>
      <w:divBdr>
        <w:top w:val="none" w:sz="0" w:space="0" w:color="auto"/>
        <w:left w:val="none" w:sz="0" w:space="0" w:color="auto"/>
        <w:bottom w:val="none" w:sz="0" w:space="0" w:color="auto"/>
        <w:right w:val="none" w:sz="0" w:space="0" w:color="auto"/>
      </w:divBdr>
    </w:div>
    <w:div w:id="467167786">
      <w:bodyDiv w:val="1"/>
      <w:marLeft w:val="0"/>
      <w:marRight w:val="0"/>
      <w:marTop w:val="0"/>
      <w:marBottom w:val="0"/>
      <w:divBdr>
        <w:top w:val="none" w:sz="0" w:space="0" w:color="auto"/>
        <w:left w:val="none" w:sz="0" w:space="0" w:color="auto"/>
        <w:bottom w:val="none" w:sz="0" w:space="0" w:color="auto"/>
        <w:right w:val="none" w:sz="0" w:space="0" w:color="auto"/>
      </w:divBdr>
    </w:div>
    <w:div w:id="64188922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89345624">
      <w:bodyDiv w:val="1"/>
      <w:marLeft w:val="0"/>
      <w:marRight w:val="0"/>
      <w:marTop w:val="0"/>
      <w:marBottom w:val="0"/>
      <w:divBdr>
        <w:top w:val="none" w:sz="0" w:space="0" w:color="auto"/>
        <w:left w:val="none" w:sz="0" w:space="0" w:color="auto"/>
        <w:bottom w:val="none" w:sz="0" w:space="0" w:color="auto"/>
        <w:right w:val="none" w:sz="0" w:space="0" w:color="auto"/>
      </w:divBdr>
    </w:div>
    <w:div w:id="988022904">
      <w:bodyDiv w:val="1"/>
      <w:marLeft w:val="0"/>
      <w:marRight w:val="0"/>
      <w:marTop w:val="0"/>
      <w:marBottom w:val="0"/>
      <w:divBdr>
        <w:top w:val="none" w:sz="0" w:space="0" w:color="auto"/>
        <w:left w:val="none" w:sz="0" w:space="0" w:color="auto"/>
        <w:bottom w:val="none" w:sz="0" w:space="0" w:color="auto"/>
        <w:right w:val="none" w:sz="0" w:space="0" w:color="auto"/>
      </w:divBdr>
      <w:divsChild>
        <w:div w:id="1923634470">
          <w:marLeft w:val="0"/>
          <w:marRight w:val="0"/>
          <w:marTop w:val="0"/>
          <w:marBottom w:val="0"/>
          <w:divBdr>
            <w:top w:val="none" w:sz="0" w:space="0" w:color="auto"/>
            <w:left w:val="none" w:sz="0" w:space="0" w:color="auto"/>
            <w:bottom w:val="none" w:sz="0" w:space="0" w:color="auto"/>
            <w:right w:val="none" w:sz="0" w:space="0" w:color="auto"/>
          </w:divBdr>
          <w:divsChild>
            <w:div w:id="521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80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8335090">
      <w:bodyDiv w:val="1"/>
      <w:marLeft w:val="0"/>
      <w:marRight w:val="0"/>
      <w:marTop w:val="0"/>
      <w:marBottom w:val="0"/>
      <w:divBdr>
        <w:top w:val="none" w:sz="0" w:space="0" w:color="auto"/>
        <w:left w:val="none" w:sz="0" w:space="0" w:color="auto"/>
        <w:bottom w:val="none" w:sz="0" w:space="0" w:color="auto"/>
        <w:right w:val="none" w:sz="0" w:space="0" w:color="auto"/>
      </w:divBdr>
    </w:div>
    <w:div w:id="1172065918">
      <w:bodyDiv w:val="1"/>
      <w:marLeft w:val="0"/>
      <w:marRight w:val="0"/>
      <w:marTop w:val="0"/>
      <w:marBottom w:val="0"/>
      <w:divBdr>
        <w:top w:val="none" w:sz="0" w:space="0" w:color="auto"/>
        <w:left w:val="none" w:sz="0" w:space="0" w:color="auto"/>
        <w:bottom w:val="none" w:sz="0" w:space="0" w:color="auto"/>
        <w:right w:val="none" w:sz="0" w:space="0" w:color="auto"/>
      </w:divBdr>
      <w:divsChild>
        <w:div w:id="585921609">
          <w:marLeft w:val="0"/>
          <w:marRight w:val="0"/>
          <w:marTop w:val="225"/>
          <w:marBottom w:val="0"/>
          <w:divBdr>
            <w:top w:val="single" w:sz="36" w:space="0" w:color="006699"/>
            <w:left w:val="none" w:sz="0" w:space="0" w:color="auto"/>
            <w:bottom w:val="single" w:sz="6" w:space="11" w:color="DDDCE2"/>
            <w:right w:val="none" w:sz="0" w:space="0" w:color="auto"/>
          </w:divBdr>
        </w:div>
        <w:div w:id="1171287726">
          <w:marLeft w:val="0"/>
          <w:marRight w:val="0"/>
          <w:marTop w:val="0"/>
          <w:marBottom w:val="0"/>
          <w:divBdr>
            <w:top w:val="none" w:sz="0" w:space="0" w:color="auto"/>
            <w:left w:val="none" w:sz="0" w:space="0" w:color="auto"/>
            <w:bottom w:val="single" w:sz="6" w:space="11" w:color="DDDCE2"/>
            <w:right w:val="none" w:sz="0" w:space="0" w:color="auto"/>
          </w:divBdr>
        </w:div>
        <w:div w:id="2070153729">
          <w:marLeft w:val="0"/>
          <w:marRight w:val="0"/>
          <w:marTop w:val="225"/>
          <w:marBottom w:val="0"/>
          <w:divBdr>
            <w:top w:val="none" w:sz="0" w:space="0" w:color="auto"/>
            <w:left w:val="none" w:sz="0" w:space="0" w:color="auto"/>
            <w:bottom w:val="single" w:sz="6" w:space="11" w:color="DDDCE2"/>
            <w:right w:val="none" w:sz="0" w:space="0" w:color="auto"/>
          </w:divBdr>
          <w:divsChild>
            <w:div w:id="613555555">
              <w:marLeft w:val="0"/>
              <w:marRight w:val="0"/>
              <w:marTop w:val="0"/>
              <w:marBottom w:val="75"/>
              <w:divBdr>
                <w:top w:val="none" w:sz="0" w:space="0" w:color="auto"/>
                <w:left w:val="none" w:sz="0" w:space="0" w:color="auto"/>
                <w:bottom w:val="none" w:sz="0" w:space="0" w:color="auto"/>
                <w:right w:val="none" w:sz="0" w:space="0" w:color="auto"/>
              </w:divBdr>
            </w:div>
          </w:divsChild>
        </w:div>
        <w:div w:id="1430274048">
          <w:marLeft w:val="0"/>
          <w:marRight w:val="0"/>
          <w:marTop w:val="225"/>
          <w:marBottom w:val="0"/>
          <w:divBdr>
            <w:top w:val="none" w:sz="0" w:space="0" w:color="auto"/>
            <w:left w:val="none" w:sz="0" w:space="0" w:color="auto"/>
            <w:bottom w:val="single" w:sz="6" w:space="11" w:color="DDDCE2"/>
            <w:right w:val="none" w:sz="0" w:space="0" w:color="auto"/>
          </w:divBdr>
          <w:divsChild>
            <w:div w:id="1117676869">
              <w:marLeft w:val="0"/>
              <w:marRight w:val="0"/>
              <w:marTop w:val="0"/>
              <w:marBottom w:val="75"/>
              <w:divBdr>
                <w:top w:val="none" w:sz="0" w:space="0" w:color="auto"/>
                <w:left w:val="none" w:sz="0" w:space="0" w:color="auto"/>
                <w:bottom w:val="none" w:sz="0" w:space="0" w:color="auto"/>
                <w:right w:val="none" w:sz="0" w:space="0" w:color="auto"/>
              </w:divBdr>
            </w:div>
          </w:divsChild>
        </w:div>
        <w:div w:id="1609701115">
          <w:marLeft w:val="0"/>
          <w:marRight w:val="0"/>
          <w:marTop w:val="225"/>
          <w:marBottom w:val="0"/>
          <w:divBdr>
            <w:top w:val="none" w:sz="0" w:space="0" w:color="auto"/>
            <w:left w:val="none" w:sz="0" w:space="0" w:color="auto"/>
            <w:bottom w:val="single" w:sz="6" w:space="11" w:color="DDDCE2"/>
            <w:right w:val="none" w:sz="0" w:space="0" w:color="auto"/>
          </w:divBdr>
          <w:divsChild>
            <w:div w:id="1452163642">
              <w:marLeft w:val="0"/>
              <w:marRight w:val="0"/>
              <w:marTop w:val="0"/>
              <w:marBottom w:val="75"/>
              <w:divBdr>
                <w:top w:val="none" w:sz="0" w:space="0" w:color="auto"/>
                <w:left w:val="none" w:sz="0" w:space="0" w:color="auto"/>
                <w:bottom w:val="none" w:sz="0" w:space="0" w:color="auto"/>
                <w:right w:val="none" w:sz="0" w:space="0" w:color="auto"/>
              </w:divBdr>
            </w:div>
            <w:div w:id="177668897">
              <w:marLeft w:val="0"/>
              <w:marRight w:val="0"/>
              <w:marTop w:val="0"/>
              <w:marBottom w:val="0"/>
              <w:divBdr>
                <w:top w:val="none" w:sz="0" w:space="0" w:color="auto"/>
                <w:left w:val="none" w:sz="0" w:space="0" w:color="auto"/>
                <w:bottom w:val="none" w:sz="0" w:space="0" w:color="auto"/>
                <w:right w:val="none" w:sz="0" w:space="0" w:color="auto"/>
              </w:divBdr>
              <w:divsChild>
                <w:div w:id="1480269276">
                  <w:marLeft w:val="0"/>
                  <w:marRight w:val="0"/>
                  <w:marTop w:val="0"/>
                  <w:marBottom w:val="0"/>
                  <w:divBdr>
                    <w:top w:val="none" w:sz="0" w:space="0" w:color="auto"/>
                    <w:left w:val="none" w:sz="0" w:space="0" w:color="auto"/>
                    <w:bottom w:val="none" w:sz="0" w:space="0" w:color="auto"/>
                    <w:right w:val="none" w:sz="0" w:space="0" w:color="auto"/>
                  </w:divBdr>
                </w:div>
                <w:div w:id="525405407">
                  <w:marLeft w:val="0"/>
                  <w:marRight w:val="0"/>
                  <w:marTop w:val="0"/>
                  <w:marBottom w:val="0"/>
                  <w:divBdr>
                    <w:top w:val="none" w:sz="0" w:space="0" w:color="auto"/>
                    <w:left w:val="none" w:sz="0" w:space="0" w:color="auto"/>
                    <w:bottom w:val="none" w:sz="0" w:space="0" w:color="auto"/>
                    <w:right w:val="none" w:sz="0" w:space="0" w:color="auto"/>
                  </w:divBdr>
                </w:div>
                <w:div w:id="1579705205">
                  <w:marLeft w:val="0"/>
                  <w:marRight w:val="0"/>
                  <w:marTop w:val="0"/>
                  <w:marBottom w:val="0"/>
                  <w:divBdr>
                    <w:top w:val="none" w:sz="0" w:space="0" w:color="auto"/>
                    <w:left w:val="none" w:sz="0" w:space="0" w:color="auto"/>
                    <w:bottom w:val="none" w:sz="0" w:space="0" w:color="auto"/>
                    <w:right w:val="none" w:sz="0" w:space="0" w:color="auto"/>
                  </w:divBdr>
                </w:div>
                <w:div w:id="441728688">
                  <w:marLeft w:val="0"/>
                  <w:marRight w:val="0"/>
                  <w:marTop w:val="0"/>
                  <w:marBottom w:val="0"/>
                  <w:divBdr>
                    <w:top w:val="none" w:sz="0" w:space="0" w:color="auto"/>
                    <w:left w:val="none" w:sz="0" w:space="0" w:color="auto"/>
                    <w:bottom w:val="none" w:sz="0" w:space="0" w:color="auto"/>
                    <w:right w:val="none" w:sz="0" w:space="0" w:color="auto"/>
                  </w:divBdr>
                </w:div>
              </w:divsChild>
            </w:div>
            <w:div w:id="1385132304">
              <w:marLeft w:val="0"/>
              <w:marRight w:val="0"/>
              <w:marTop w:val="0"/>
              <w:marBottom w:val="0"/>
              <w:divBdr>
                <w:top w:val="none" w:sz="0" w:space="0" w:color="auto"/>
                <w:left w:val="none" w:sz="0" w:space="0" w:color="auto"/>
                <w:bottom w:val="none" w:sz="0" w:space="0" w:color="auto"/>
                <w:right w:val="none" w:sz="0" w:space="0" w:color="auto"/>
              </w:divBdr>
              <w:divsChild>
                <w:div w:id="67390753">
                  <w:marLeft w:val="0"/>
                  <w:marRight w:val="0"/>
                  <w:marTop w:val="0"/>
                  <w:marBottom w:val="0"/>
                  <w:divBdr>
                    <w:top w:val="none" w:sz="0" w:space="0" w:color="auto"/>
                    <w:left w:val="none" w:sz="0" w:space="0" w:color="auto"/>
                    <w:bottom w:val="none" w:sz="0" w:space="0" w:color="auto"/>
                    <w:right w:val="none" w:sz="0" w:space="0" w:color="auto"/>
                  </w:divBdr>
                </w:div>
                <w:div w:id="348604927">
                  <w:marLeft w:val="0"/>
                  <w:marRight w:val="0"/>
                  <w:marTop w:val="0"/>
                  <w:marBottom w:val="0"/>
                  <w:divBdr>
                    <w:top w:val="none" w:sz="0" w:space="0" w:color="auto"/>
                    <w:left w:val="none" w:sz="0" w:space="0" w:color="auto"/>
                    <w:bottom w:val="none" w:sz="0" w:space="0" w:color="auto"/>
                    <w:right w:val="none" w:sz="0" w:space="0" w:color="auto"/>
                  </w:divBdr>
                </w:div>
                <w:div w:id="1501579502">
                  <w:marLeft w:val="0"/>
                  <w:marRight w:val="0"/>
                  <w:marTop w:val="0"/>
                  <w:marBottom w:val="0"/>
                  <w:divBdr>
                    <w:top w:val="none" w:sz="0" w:space="0" w:color="auto"/>
                    <w:left w:val="none" w:sz="0" w:space="0" w:color="auto"/>
                    <w:bottom w:val="none" w:sz="0" w:space="0" w:color="auto"/>
                    <w:right w:val="none" w:sz="0" w:space="0" w:color="auto"/>
                  </w:divBdr>
                </w:div>
                <w:div w:id="48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8781">
          <w:marLeft w:val="0"/>
          <w:marRight w:val="0"/>
          <w:marTop w:val="225"/>
          <w:marBottom w:val="0"/>
          <w:divBdr>
            <w:top w:val="none" w:sz="0" w:space="0" w:color="auto"/>
            <w:left w:val="none" w:sz="0" w:space="0" w:color="auto"/>
            <w:bottom w:val="single" w:sz="6" w:space="11" w:color="DDDCE2"/>
            <w:right w:val="none" w:sz="0" w:space="0" w:color="auto"/>
          </w:divBdr>
          <w:divsChild>
            <w:div w:id="561872175">
              <w:marLeft w:val="0"/>
              <w:marRight w:val="0"/>
              <w:marTop w:val="0"/>
              <w:marBottom w:val="75"/>
              <w:divBdr>
                <w:top w:val="none" w:sz="0" w:space="0" w:color="auto"/>
                <w:left w:val="none" w:sz="0" w:space="0" w:color="auto"/>
                <w:bottom w:val="none" w:sz="0" w:space="0" w:color="auto"/>
                <w:right w:val="none" w:sz="0" w:space="0" w:color="auto"/>
              </w:divBdr>
            </w:div>
            <w:div w:id="329453328">
              <w:marLeft w:val="0"/>
              <w:marRight w:val="0"/>
              <w:marTop w:val="0"/>
              <w:marBottom w:val="0"/>
              <w:divBdr>
                <w:top w:val="none" w:sz="0" w:space="0" w:color="auto"/>
                <w:left w:val="none" w:sz="0" w:space="0" w:color="auto"/>
                <w:bottom w:val="none" w:sz="0" w:space="0" w:color="auto"/>
                <w:right w:val="none" w:sz="0" w:space="0" w:color="auto"/>
              </w:divBdr>
              <w:divsChild>
                <w:div w:id="814763880">
                  <w:marLeft w:val="0"/>
                  <w:marRight w:val="0"/>
                  <w:marTop w:val="0"/>
                  <w:marBottom w:val="0"/>
                  <w:divBdr>
                    <w:top w:val="none" w:sz="0" w:space="0" w:color="auto"/>
                    <w:left w:val="none" w:sz="0" w:space="0" w:color="auto"/>
                    <w:bottom w:val="none" w:sz="0" w:space="0" w:color="auto"/>
                    <w:right w:val="none" w:sz="0" w:space="0" w:color="auto"/>
                  </w:divBdr>
                </w:div>
                <w:div w:id="1711569912">
                  <w:marLeft w:val="0"/>
                  <w:marRight w:val="0"/>
                  <w:marTop w:val="0"/>
                  <w:marBottom w:val="0"/>
                  <w:divBdr>
                    <w:top w:val="none" w:sz="0" w:space="0" w:color="auto"/>
                    <w:left w:val="none" w:sz="0" w:space="0" w:color="auto"/>
                    <w:bottom w:val="none" w:sz="0" w:space="0" w:color="auto"/>
                    <w:right w:val="none" w:sz="0" w:space="0" w:color="auto"/>
                  </w:divBdr>
                </w:div>
              </w:divsChild>
            </w:div>
            <w:div w:id="1675494888">
              <w:marLeft w:val="0"/>
              <w:marRight w:val="0"/>
              <w:marTop w:val="0"/>
              <w:marBottom w:val="0"/>
              <w:divBdr>
                <w:top w:val="none" w:sz="0" w:space="0" w:color="auto"/>
                <w:left w:val="none" w:sz="0" w:space="0" w:color="auto"/>
                <w:bottom w:val="none" w:sz="0" w:space="0" w:color="auto"/>
                <w:right w:val="none" w:sz="0" w:space="0" w:color="auto"/>
              </w:divBdr>
            </w:div>
            <w:div w:id="530804764">
              <w:marLeft w:val="0"/>
              <w:marRight w:val="0"/>
              <w:marTop w:val="0"/>
              <w:marBottom w:val="0"/>
              <w:divBdr>
                <w:top w:val="none" w:sz="0" w:space="0" w:color="auto"/>
                <w:left w:val="none" w:sz="0" w:space="0" w:color="auto"/>
                <w:bottom w:val="none" w:sz="0" w:space="0" w:color="auto"/>
                <w:right w:val="none" w:sz="0" w:space="0" w:color="auto"/>
              </w:divBdr>
            </w:div>
            <w:div w:id="2066365222">
              <w:marLeft w:val="0"/>
              <w:marRight w:val="0"/>
              <w:marTop w:val="0"/>
              <w:marBottom w:val="0"/>
              <w:divBdr>
                <w:top w:val="none" w:sz="0" w:space="0" w:color="auto"/>
                <w:left w:val="none" w:sz="0" w:space="0" w:color="auto"/>
                <w:bottom w:val="none" w:sz="0" w:space="0" w:color="auto"/>
                <w:right w:val="none" w:sz="0" w:space="0" w:color="auto"/>
              </w:divBdr>
              <w:divsChild>
                <w:div w:id="425884859">
                  <w:marLeft w:val="0"/>
                  <w:marRight w:val="0"/>
                  <w:marTop w:val="0"/>
                  <w:marBottom w:val="0"/>
                  <w:divBdr>
                    <w:top w:val="none" w:sz="0" w:space="0" w:color="auto"/>
                    <w:left w:val="none" w:sz="0" w:space="0" w:color="auto"/>
                    <w:bottom w:val="none" w:sz="0" w:space="0" w:color="auto"/>
                    <w:right w:val="none" w:sz="0" w:space="0" w:color="auto"/>
                  </w:divBdr>
                </w:div>
                <w:div w:id="902646399">
                  <w:marLeft w:val="0"/>
                  <w:marRight w:val="0"/>
                  <w:marTop w:val="0"/>
                  <w:marBottom w:val="0"/>
                  <w:divBdr>
                    <w:top w:val="none" w:sz="0" w:space="0" w:color="auto"/>
                    <w:left w:val="none" w:sz="0" w:space="0" w:color="auto"/>
                    <w:bottom w:val="none" w:sz="0" w:space="0" w:color="auto"/>
                    <w:right w:val="none" w:sz="0" w:space="0" w:color="auto"/>
                  </w:divBdr>
                </w:div>
              </w:divsChild>
            </w:div>
            <w:div w:id="1286961377">
              <w:marLeft w:val="0"/>
              <w:marRight w:val="0"/>
              <w:marTop w:val="0"/>
              <w:marBottom w:val="0"/>
              <w:divBdr>
                <w:top w:val="none" w:sz="0" w:space="0" w:color="auto"/>
                <w:left w:val="none" w:sz="0" w:space="0" w:color="auto"/>
                <w:bottom w:val="none" w:sz="0" w:space="0" w:color="auto"/>
                <w:right w:val="none" w:sz="0" w:space="0" w:color="auto"/>
              </w:divBdr>
            </w:div>
            <w:div w:id="2040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6219">
      <w:bodyDiv w:val="1"/>
      <w:marLeft w:val="0"/>
      <w:marRight w:val="0"/>
      <w:marTop w:val="0"/>
      <w:marBottom w:val="0"/>
      <w:divBdr>
        <w:top w:val="none" w:sz="0" w:space="0" w:color="auto"/>
        <w:left w:val="none" w:sz="0" w:space="0" w:color="auto"/>
        <w:bottom w:val="none" w:sz="0" w:space="0" w:color="auto"/>
        <w:right w:val="none" w:sz="0" w:space="0" w:color="auto"/>
      </w:divBdr>
    </w:div>
    <w:div w:id="1340233852">
      <w:bodyDiv w:val="1"/>
      <w:marLeft w:val="0"/>
      <w:marRight w:val="0"/>
      <w:marTop w:val="0"/>
      <w:marBottom w:val="0"/>
      <w:divBdr>
        <w:top w:val="none" w:sz="0" w:space="0" w:color="auto"/>
        <w:left w:val="none" w:sz="0" w:space="0" w:color="auto"/>
        <w:bottom w:val="none" w:sz="0" w:space="0" w:color="auto"/>
        <w:right w:val="none" w:sz="0" w:space="0" w:color="auto"/>
      </w:divBdr>
    </w:div>
    <w:div w:id="1400859606">
      <w:bodyDiv w:val="1"/>
      <w:marLeft w:val="0"/>
      <w:marRight w:val="0"/>
      <w:marTop w:val="0"/>
      <w:marBottom w:val="0"/>
      <w:divBdr>
        <w:top w:val="none" w:sz="0" w:space="0" w:color="auto"/>
        <w:left w:val="none" w:sz="0" w:space="0" w:color="auto"/>
        <w:bottom w:val="none" w:sz="0" w:space="0" w:color="auto"/>
        <w:right w:val="none" w:sz="0" w:space="0" w:color="auto"/>
      </w:divBdr>
    </w:div>
    <w:div w:id="143185389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8335627">
      <w:bodyDiv w:val="1"/>
      <w:marLeft w:val="0"/>
      <w:marRight w:val="0"/>
      <w:marTop w:val="0"/>
      <w:marBottom w:val="0"/>
      <w:divBdr>
        <w:top w:val="none" w:sz="0" w:space="0" w:color="auto"/>
        <w:left w:val="none" w:sz="0" w:space="0" w:color="auto"/>
        <w:bottom w:val="none" w:sz="0" w:space="0" w:color="auto"/>
        <w:right w:val="none" w:sz="0" w:space="0" w:color="auto"/>
      </w:divBdr>
    </w:div>
    <w:div w:id="1672489038">
      <w:bodyDiv w:val="1"/>
      <w:marLeft w:val="0"/>
      <w:marRight w:val="0"/>
      <w:marTop w:val="0"/>
      <w:marBottom w:val="0"/>
      <w:divBdr>
        <w:top w:val="none" w:sz="0" w:space="0" w:color="auto"/>
        <w:left w:val="none" w:sz="0" w:space="0" w:color="auto"/>
        <w:bottom w:val="none" w:sz="0" w:space="0" w:color="auto"/>
        <w:right w:val="none" w:sz="0" w:space="0" w:color="auto"/>
      </w:divBdr>
    </w:div>
    <w:div w:id="1827428291">
      <w:bodyDiv w:val="1"/>
      <w:marLeft w:val="0"/>
      <w:marRight w:val="0"/>
      <w:marTop w:val="0"/>
      <w:marBottom w:val="0"/>
      <w:divBdr>
        <w:top w:val="none" w:sz="0" w:space="0" w:color="auto"/>
        <w:left w:val="none" w:sz="0" w:space="0" w:color="auto"/>
        <w:bottom w:val="none" w:sz="0" w:space="0" w:color="auto"/>
        <w:right w:val="none" w:sz="0" w:space="0" w:color="auto"/>
      </w:divBdr>
    </w:div>
    <w:div w:id="1867131202">
      <w:bodyDiv w:val="1"/>
      <w:marLeft w:val="0"/>
      <w:marRight w:val="0"/>
      <w:marTop w:val="0"/>
      <w:marBottom w:val="0"/>
      <w:divBdr>
        <w:top w:val="none" w:sz="0" w:space="0" w:color="auto"/>
        <w:left w:val="none" w:sz="0" w:space="0" w:color="auto"/>
        <w:bottom w:val="none" w:sz="0" w:space="0" w:color="auto"/>
        <w:right w:val="none" w:sz="0" w:space="0" w:color="auto"/>
      </w:divBdr>
    </w:div>
    <w:div w:id="1997538296">
      <w:bodyDiv w:val="1"/>
      <w:marLeft w:val="0"/>
      <w:marRight w:val="0"/>
      <w:marTop w:val="0"/>
      <w:marBottom w:val="0"/>
      <w:divBdr>
        <w:top w:val="none" w:sz="0" w:space="0" w:color="auto"/>
        <w:left w:val="none" w:sz="0" w:space="0" w:color="auto"/>
        <w:bottom w:val="none" w:sz="0" w:space="0" w:color="auto"/>
        <w:right w:val="none" w:sz="0" w:space="0" w:color="auto"/>
      </w:divBdr>
    </w:div>
    <w:div w:id="2055156754">
      <w:bodyDiv w:val="1"/>
      <w:marLeft w:val="0"/>
      <w:marRight w:val="0"/>
      <w:marTop w:val="0"/>
      <w:marBottom w:val="0"/>
      <w:divBdr>
        <w:top w:val="none" w:sz="0" w:space="0" w:color="auto"/>
        <w:left w:val="none" w:sz="0" w:space="0" w:color="auto"/>
        <w:bottom w:val="none" w:sz="0" w:space="0" w:color="auto"/>
        <w:right w:val="none" w:sz="0" w:space="0" w:color="auto"/>
      </w:divBdr>
    </w:div>
    <w:div w:id="2072386152">
      <w:bodyDiv w:val="1"/>
      <w:marLeft w:val="0"/>
      <w:marRight w:val="0"/>
      <w:marTop w:val="0"/>
      <w:marBottom w:val="0"/>
      <w:divBdr>
        <w:top w:val="none" w:sz="0" w:space="0" w:color="auto"/>
        <w:left w:val="none" w:sz="0" w:space="0" w:color="auto"/>
        <w:bottom w:val="none" w:sz="0" w:space="0" w:color="auto"/>
        <w:right w:val="none" w:sz="0" w:space="0" w:color="auto"/>
      </w:divBdr>
    </w:div>
    <w:div w:id="2077823736">
      <w:bodyDiv w:val="1"/>
      <w:marLeft w:val="0"/>
      <w:marRight w:val="0"/>
      <w:marTop w:val="0"/>
      <w:marBottom w:val="0"/>
      <w:divBdr>
        <w:top w:val="none" w:sz="0" w:space="0" w:color="auto"/>
        <w:left w:val="none" w:sz="0" w:space="0" w:color="auto"/>
        <w:bottom w:val="none" w:sz="0" w:space="0" w:color="auto"/>
        <w:right w:val="none" w:sz="0" w:space="0" w:color="auto"/>
      </w:divBdr>
    </w:div>
    <w:div w:id="207881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react-graphql.firebaseapp.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ahanjerin@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shariful@summitcommunications.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qib%20Hasa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7330116-B429-47AB-B7E4-0A062DF6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913</TotalTime>
  <Pages>7</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Raqib Hasan</dc:creator>
  <cp:lastModifiedBy>Fardim</cp:lastModifiedBy>
  <cp:revision>100</cp:revision>
  <cp:lastPrinted>2020-01-21T07:39:00Z</cp:lastPrinted>
  <dcterms:created xsi:type="dcterms:W3CDTF">2017-03-13T04:42:00Z</dcterms:created>
  <dcterms:modified xsi:type="dcterms:W3CDTF">2020-01-21T07:40:00Z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